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7438D" w14:textId="77777777" w:rsidR="00EB2D4A" w:rsidRPr="00EC6D92" w:rsidRDefault="00FE17D5" w:rsidP="00D021D7">
      <w:pPr>
        <w:tabs>
          <w:tab w:val="right" w:pos="10080"/>
        </w:tabs>
        <w:rPr>
          <w:b/>
          <w:sz w:val="32"/>
          <w:szCs w:val="32"/>
        </w:rPr>
      </w:pPr>
      <w:r w:rsidRPr="00EC6D92">
        <w:rPr>
          <w:b/>
          <w:sz w:val="32"/>
          <w:szCs w:val="32"/>
        </w:rPr>
        <w:t>Manoj Banjara</w:t>
      </w:r>
      <w:r w:rsidR="002F6FA0" w:rsidRPr="00EC6D92">
        <w:rPr>
          <w:b/>
          <w:sz w:val="32"/>
          <w:szCs w:val="32"/>
        </w:rPr>
        <w:t>, Ph.D.</w:t>
      </w:r>
    </w:p>
    <w:p w14:paraId="2CF57750" w14:textId="0D0271CF" w:rsidR="002F4358" w:rsidRDefault="00057E78" w:rsidP="00D021D7">
      <w:pPr>
        <w:tabs>
          <w:tab w:val="right" w:pos="10080"/>
        </w:tabs>
        <w:jc w:val="right"/>
        <w:rPr>
          <w:sz w:val="22"/>
          <w:szCs w:val="22"/>
        </w:rPr>
      </w:pPr>
      <w:r>
        <w:rPr>
          <w:sz w:val="22"/>
          <w:szCs w:val="22"/>
        </w:rPr>
        <w:t>Pittsburgh, PA</w:t>
      </w:r>
      <w:r w:rsidR="00D021D7" w:rsidRPr="006144C4">
        <w:rPr>
          <w:sz w:val="22"/>
          <w:szCs w:val="22"/>
        </w:rPr>
        <w:t xml:space="preserve"> </w:t>
      </w:r>
      <w:r>
        <w:rPr>
          <w:sz w:val="22"/>
          <w:szCs w:val="22"/>
        </w:rPr>
        <w:t>15237</w:t>
      </w:r>
    </w:p>
    <w:p w14:paraId="4245C7F4" w14:textId="4C5B684A" w:rsidR="009A566B" w:rsidRDefault="00100C5A" w:rsidP="0092720D">
      <w:pPr>
        <w:tabs>
          <w:tab w:val="right" w:pos="10080"/>
        </w:tabs>
        <w:jc w:val="right"/>
        <w:rPr>
          <w:rStyle w:val="Hyperlink"/>
          <w:sz w:val="22"/>
          <w:szCs w:val="22"/>
        </w:rPr>
      </w:pPr>
      <w:r>
        <w:rPr>
          <w:sz w:val="22"/>
          <w:szCs w:val="22"/>
        </w:rPr>
        <w:t>(806) 316-1813</w:t>
      </w:r>
      <w:r w:rsidR="00C44A2B">
        <w:rPr>
          <w:sz w:val="22"/>
          <w:szCs w:val="22"/>
        </w:rPr>
        <w:t xml:space="preserve">; </w:t>
      </w:r>
      <w:hyperlink r:id="rId8" w:history="1">
        <w:r w:rsidR="00D54BB5" w:rsidRPr="00237C47">
          <w:rPr>
            <w:rStyle w:val="Hyperlink"/>
            <w:sz w:val="22"/>
            <w:szCs w:val="22"/>
          </w:rPr>
          <w:t>banjaram@hotmail.com</w:t>
        </w:r>
      </w:hyperlink>
    </w:p>
    <w:p w14:paraId="6611CD16" w14:textId="77777777" w:rsidR="00AE48D2" w:rsidRDefault="00AE48D2" w:rsidP="00B452ED">
      <w:pPr>
        <w:rPr>
          <w:b/>
          <w:smallCaps/>
          <w:sz w:val="22"/>
          <w:szCs w:val="22"/>
        </w:rPr>
      </w:pPr>
    </w:p>
    <w:p w14:paraId="4DEC739A" w14:textId="025CDF9A" w:rsidR="00D021D7" w:rsidRPr="00726D08" w:rsidRDefault="0056691C" w:rsidP="00B452ED">
      <w:pPr>
        <w:rPr>
          <w:b/>
          <w:sz w:val="28"/>
          <w:szCs w:val="28"/>
        </w:rPr>
      </w:pPr>
      <w:r w:rsidRPr="00726D08">
        <w:rPr>
          <w:b/>
          <w:sz w:val="28"/>
          <w:szCs w:val="28"/>
        </w:rPr>
        <w:t>Summary</w:t>
      </w:r>
    </w:p>
    <w:p w14:paraId="64AFD4A1" w14:textId="77777777" w:rsidR="0056691C" w:rsidRPr="004D771B" w:rsidRDefault="0056691C" w:rsidP="00B452ED">
      <w:pPr>
        <w:rPr>
          <w:b/>
          <w:sz w:val="4"/>
          <w:szCs w:val="4"/>
        </w:rPr>
      </w:pPr>
    </w:p>
    <w:p w14:paraId="685F944F" w14:textId="2B8BC7F8" w:rsidR="00AA6076" w:rsidRPr="00B05E7A" w:rsidRDefault="00E70DEE" w:rsidP="00AA6076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>
        <w:rPr>
          <w:sz w:val="20"/>
          <w:szCs w:val="20"/>
        </w:rPr>
        <w:t>6</w:t>
      </w:r>
      <w:r w:rsidR="00AA6076">
        <w:rPr>
          <w:sz w:val="20"/>
          <w:szCs w:val="20"/>
        </w:rPr>
        <w:t xml:space="preserve">+ years of </w:t>
      </w:r>
      <w:r w:rsidR="006A2E79">
        <w:rPr>
          <w:sz w:val="20"/>
          <w:szCs w:val="20"/>
        </w:rPr>
        <w:t xml:space="preserve">experience in </w:t>
      </w:r>
      <w:r w:rsidR="00AA6076">
        <w:rPr>
          <w:sz w:val="20"/>
          <w:szCs w:val="20"/>
        </w:rPr>
        <w:t>biostatistical programming</w:t>
      </w:r>
      <w:r w:rsidR="009D0E17">
        <w:rPr>
          <w:sz w:val="20"/>
          <w:szCs w:val="20"/>
        </w:rPr>
        <w:t xml:space="preserve">, </w:t>
      </w:r>
      <w:r w:rsidR="0032606D">
        <w:rPr>
          <w:sz w:val="20"/>
          <w:szCs w:val="20"/>
        </w:rPr>
        <w:t xml:space="preserve">data visualization, </w:t>
      </w:r>
      <w:r w:rsidR="006A2E79">
        <w:rPr>
          <w:sz w:val="20"/>
          <w:szCs w:val="20"/>
        </w:rPr>
        <w:t>database management and reporting</w:t>
      </w:r>
      <w:r w:rsidR="00AA6076">
        <w:rPr>
          <w:sz w:val="20"/>
          <w:szCs w:val="20"/>
        </w:rPr>
        <w:t xml:space="preserve"> in </w:t>
      </w:r>
      <w:r w:rsidR="00823DF0">
        <w:rPr>
          <w:sz w:val="20"/>
          <w:szCs w:val="20"/>
        </w:rPr>
        <w:t xml:space="preserve">healthcare, </w:t>
      </w:r>
      <w:r w:rsidR="006A2E79">
        <w:rPr>
          <w:sz w:val="20"/>
          <w:szCs w:val="20"/>
        </w:rPr>
        <w:t>clinical and pharmaceutical domains.</w:t>
      </w:r>
    </w:p>
    <w:p w14:paraId="76776133" w14:textId="77777777" w:rsidR="00AA6076" w:rsidRPr="002322C2" w:rsidRDefault="00AA6076" w:rsidP="00AA6076">
      <w:pPr>
        <w:tabs>
          <w:tab w:val="right" w:pos="10080"/>
        </w:tabs>
        <w:rPr>
          <w:sz w:val="10"/>
          <w:szCs w:val="10"/>
        </w:rPr>
      </w:pPr>
    </w:p>
    <w:p w14:paraId="4AE0BE2E" w14:textId="64056386" w:rsidR="0077758F" w:rsidRDefault="00B62EED" w:rsidP="00CD028A">
      <w:pPr>
        <w:pStyle w:val="ListParagraph"/>
        <w:widowControl w:val="0"/>
        <w:numPr>
          <w:ilvl w:val="0"/>
          <w:numId w:val="17"/>
        </w:numPr>
        <w:tabs>
          <w:tab w:val="right" w:pos="10080"/>
        </w:tabs>
        <w:autoSpaceDE w:val="0"/>
        <w:autoSpaceDN w:val="0"/>
        <w:adjustRightInd w:val="0"/>
        <w:ind w:left="9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Proven track record in data-driven problem solving</w:t>
      </w:r>
      <w:r w:rsidR="00FB6801">
        <w:rPr>
          <w:rFonts w:cs="Arial"/>
          <w:sz w:val="20"/>
          <w:szCs w:val="20"/>
        </w:rPr>
        <w:t xml:space="preserve"> by designing</w:t>
      </w:r>
      <w:r w:rsidR="00F007FA">
        <w:rPr>
          <w:rFonts w:cs="Arial"/>
          <w:sz w:val="20"/>
          <w:szCs w:val="20"/>
        </w:rPr>
        <w:t>, executing and synthes</w:t>
      </w:r>
      <w:r w:rsidR="00C7746F">
        <w:rPr>
          <w:rFonts w:cs="Arial"/>
          <w:sz w:val="20"/>
          <w:szCs w:val="20"/>
        </w:rPr>
        <w:t>izing point analytics to answer</w:t>
      </w:r>
      <w:r w:rsidR="00F007FA">
        <w:rPr>
          <w:rFonts w:cs="Arial"/>
          <w:sz w:val="20"/>
          <w:szCs w:val="20"/>
        </w:rPr>
        <w:t xml:space="preserve"> specific </w:t>
      </w:r>
      <w:r>
        <w:rPr>
          <w:rFonts w:cs="Arial"/>
          <w:sz w:val="20"/>
          <w:szCs w:val="20"/>
        </w:rPr>
        <w:t>business questions or</w:t>
      </w:r>
      <w:r w:rsidR="00C7746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support programs/</w:t>
      </w:r>
      <w:r w:rsidR="00F007FA">
        <w:rPr>
          <w:rFonts w:cs="Arial"/>
          <w:sz w:val="20"/>
          <w:szCs w:val="20"/>
        </w:rPr>
        <w:t>initiatives.</w:t>
      </w:r>
      <w:r w:rsidR="0077758F">
        <w:rPr>
          <w:rFonts w:cs="Arial"/>
          <w:sz w:val="20"/>
          <w:szCs w:val="20"/>
        </w:rPr>
        <w:t xml:space="preserve"> </w:t>
      </w:r>
    </w:p>
    <w:p w14:paraId="2AECC035" w14:textId="77777777" w:rsidR="0077758F" w:rsidRPr="00F007FA" w:rsidRDefault="0077758F" w:rsidP="0077758F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cs="Arial"/>
          <w:sz w:val="10"/>
          <w:szCs w:val="10"/>
        </w:rPr>
      </w:pPr>
    </w:p>
    <w:p w14:paraId="58D44B79" w14:textId="77777777" w:rsidR="00AB0C43" w:rsidRDefault="00CD028A" w:rsidP="00AB0C43">
      <w:pPr>
        <w:pStyle w:val="ListParagraph"/>
        <w:widowControl w:val="0"/>
        <w:numPr>
          <w:ilvl w:val="0"/>
          <w:numId w:val="17"/>
        </w:numPr>
        <w:tabs>
          <w:tab w:val="right" w:pos="10080"/>
        </w:tabs>
        <w:autoSpaceDE w:val="0"/>
        <w:autoSpaceDN w:val="0"/>
        <w:adjustRightInd w:val="0"/>
        <w:ind w:left="9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Analyzed large volumes of structured and unstructured data </w:t>
      </w:r>
      <w:r w:rsidR="00584C5E">
        <w:rPr>
          <w:rFonts w:cs="Arial"/>
          <w:sz w:val="20"/>
          <w:szCs w:val="20"/>
        </w:rPr>
        <w:t>with an emphasis to</w:t>
      </w:r>
      <w:r>
        <w:rPr>
          <w:rFonts w:cs="Arial"/>
          <w:sz w:val="20"/>
          <w:szCs w:val="20"/>
        </w:rPr>
        <w:t xml:space="preserve"> evaluate data for an</w:t>
      </w:r>
      <w:r w:rsidR="00C75A08">
        <w:rPr>
          <w:rFonts w:cs="Arial"/>
          <w:sz w:val="20"/>
          <w:szCs w:val="20"/>
        </w:rPr>
        <w:t>omaly detection, trend analysis</w:t>
      </w:r>
      <w:r>
        <w:rPr>
          <w:rFonts w:cs="Arial"/>
          <w:sz w:val="20"/>
          <w:szCs w:val="20"/>
        </w:rPr>
        <w:t xml:space="preserve"> and data mining to support various business objectives. </w:t>
      </w:r>
    </w:p>
    <w:p w14:paraId="020C4420" w14:textId="77777777" w:rsidR="00AB0C43" w:rsidRPr="00AB0C43" w:rsidRDefault="00AB0C43" w:rsidP="00AB0C43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cs="Arial"/>
          <w:sz w:val="10"/>
          <w:szCs w:val="10"/>
        </w:rPr>
      </w:pPr>
    </w:p>
    <w:p w14:paraId="217F90D6" w14:textId="79916870" w:rsidR="00CF22B4" w:rsidRPr="00AB0C43" w:rsidRDefault="00AB0C43" w:rsidP="00AB0C43">
      <w:pPr>
        <w:pStyle w:val="ListParagraph"/>
        <w:widowControl w:val="0"/>
        <w:numPr>
          <w:ilvl w:val="0"/>
          <w:numId w:val="17"/>
        </w:numPr>
        <w:tabs>
          <w:tab w:val="right" w:pos="10080"/>
        </w:tabs>
        <w:autoSpaceDE w:val="0"/>
        <w:autoSpaceDN w:val="0"/>
        <w:adjustRightInd w:val="0"/>
        <w:ind w:left="90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021CC9" w:rsidRPr="00AB0C43">
        <w:rPr>
          <w:rFonts w:cs="Arial"/>
          <w:sz w:val="20"/>
          <w:szCs w:val="20"/>
        </w:rPr>
        <w:t>xperience</w:t>
      </w:r>
      <w:r>
        <w:rPr>
          <w:rFonts w:cs="Arial"/>
          <w:sz w:val="20"/>
          <w:szCs w:val="20"/>
        </w:rPr>
        <w:t>d</w:t>
      </w:r>
      <w:r w:rsidR="00021CC9" w:rsidRPr="00AB0C43">
        <w:rPr>
          <w:rFonts w:cs="Arial"/>
          <w:sz w:val="20"/>
          <w:szCs w:val="20"/>
        </w:rPr>
        <w:t xml:space="preserve"> in statistical </w:t>
      </w:r>
      <w:r>
        <w:rPr>
          <w:rFonts w:cs="Arial"/>
          <w:sz w:val="20"/>
          <w:szCs w:val="20"/>
        </w:rPr>
        <w:t xml:space="preserve">modeling </w:t>
      </w:r>
      <w:r w:rsidR="00021CC9" w:rsidRPr="00AB0C43">
        <w:rPr>
          <w:rFonts w:cs="Arial"/>
          <w:sz w:val="20"/>
          <w:szCs w:val="20"/>
        </w:rPr>
        <w:t>and data mining techniques</w:t>
      </w:r>
      <w:r>
        <w:rPr>
          <w:rFonts w:cs="Arial"/>
          <w:sz w:val="20"/>
          <w:szCs w:val="20"/>
        </w:rPr>
        <w:t xml:space="preserve"> including</w:t>
      </w:r>
      <w:r w:rsidR="00021CC9" w:rsidRPr="00AB0C43">
        <w:rPr>
          <w:rFonts w:cs="Arial"/>
          <w:sz w:val="20"/>
          <w:szCs w:val="20"/>
        </w:rPr>
        <w:t xml:space="preserve"> </w:t>
      </w:r>
      <w:r w:rsidR="00EE0CBB">
        <w:rPr>
          <w:rFonts w:cs="Arial"/>
          <w:sz w:val="20"/>
          <w:szCs w:val="20"/>
        </w:rPr>
        <w:t xml:space="preserve">Linear Regression, </w:t>
      </w:r>
      <w:r w:rsidR="00021CC9" w:rsidRPr="00AB0C43">
        <w:rPr>
          <w:rFonts w:cs="Arial"/>
          <w:sz w:val="20"/>
          <w:szCs w:val="20"/>
        </w:rPr>
        <w:t>Logistic Regression, R</w:t>
      </w:r>
      <w:r>
        <w:rPr>
          <w:rFonts w:cs="Arial"/>
          <w:sz w:val="20"/>
          <w:szCs w:val="20"/>
        </w:rPr>
        <w:t>andom Forest, Gradient</w:t>
      </w:r>
      <w:r w:rsidR="00587EF8">
        <w:rPr>
          <w:rFonts w:cs="Arial"/>
          <w:sz w:val="20"/>
          <w:szCs w:val="20"/>
        </w:rPr>
        <w:t xml:space="preserve"> Boosting and N</w:t>
      </w:r>
      <w:r>
        <w:rPr>
          <w:rFonts w:cs="Arial"/>
          <w:sz w:val="20"/>
          <w:szCs w:val="20"/>
        </w:rPr>
        <w:t>eur</w:t>
      </w:r>
      <w:r w:rsidR="00587EF8">
        <w:rPr>
          <w:rFonts w:cs="Arial"/>
          <w:sz w:val="20"/>
          <w:szCs w:val="20"/>
        </w:rPr>
        <w:t>al N</w:t>
      </w:r>
      <w:r>
        <w:rPr>
          <w:rFonts w:cs="Arial"/>
          <w:sz w:val="20"/>
          <w:szCs w:val="20"/>
        </w:rPr>
        <w:t>etwork</w:t>
      </w:r>
      <w:r w:rsidR="00021CC9" w:rsidRPr="00AB0C43">
        <w:rPr>
          <w:rFonts w:cs="Arial"/>
          <w:sz w:val="20"/>
          <w:szCs w:val="20"/>
        </w:rPr>
        <w:t>.</w:t>
      </w:r>
    </w:p>
    <w:p w14:paraId="1206BCA8" w14:textId="77777777" w:rsidR="00AA6076" w:rsidRPr="00EB156D" w:rsidRDefault="00AA6076" w:rsidP="00AA6076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cs="Arial"/>
          <w:sz w:val="10"/>
          <w:szCs w:val="10"/>
        </w:rPr>
      </w:pPr>
    </w:p>
    <w:p w14:paraId="278029D0" w14:textId="77777777" w:rsidR="00AA6076" w:rsidRPr="00A65D41" w:rsidRDefault="00AA6076" w:rsidP="00AA6076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 w:rsidRPr="00421474">
        <w:rPr>
          <w:rFonts w:cs="Arial"/>
          <w:sz w:val="20"/>
          <w:szCs w:val="20"/>
        </w:rPr>
        <w:t>Good team player with excellent technical and interpersonal skills, pro-active, self-motivated</w:t>
      </w:r>
      <w:r>
        <w:rPr>
          <w:rFonts w:cs="Arial"/>
          <w:sz w:val="20"/>
          <w:szCs w:val="20"/>
        </w:rPr>
        <w:t>,</w:t>
      </w:r>
      <w:r w:rsidRPr="00421474">
        <w:rPr>
          <w:rFonts w:cs="Arial"/>
          <w:sz w:val="20"/>
          <w:szCs w:val="20"/>
        </w:rPr>
        <w:t xml:space="preserve"> and </w:t>
      </w:r>
      <w:r>
        <w:rPr>
          <w:rFonts w:cs="Arial"/>
          <w:sz w:val="20"/>
          <w:szCs w:val="20"/>
        </w:rPr>
        <w:t>strong ability to learn and adapt to new tasks and responsibilities quickly</w:t>
      </w:r>
      <w:r w:rsidRPr="00421474">
        <w:rPr>
          <w:rFonts w:cs="Arial"/>
          <w:sz w:val="20"/>
          <w:szCs w:val="20"/>
        </w:rPr>
        <w:t>.</w:t>
      </w:r>
    </w:p>
    <w:p w14:paraId="51733FA8" w14:textId="77777777" w:rsidR="00A65D41" w:rsidRPr="00A65D41" w:rsidRDefault="00A65D41" w:rsidP="00A65D41">
      <w:pPr>
        <w:tabs>
          <w:tab w:val="right" w:pos="10080"/>
        </w:tabs>
        <w:rPr>
          <w:sz w:val="10"/>
          <w:szCs w:val="10"/>
        </w:rPr>
      </w:pPr>
    </w:p>
    <w:p w14:paraId="2620C005" w14:textId="1C95BBCD" w:rsidR="00A65D41" w:rsidRPr="00A65D41" w:rsidRDefault="00A65D41" w:rsidP="00A65D41">
      <w:pPr>
        <w:pStyle w:val="ListParagraph"/>
        <w:numPr>
          <w:ilvl w:val="0"/>
          <w:numId w:val="17"/>
        </w:numPr>
        <w:ind w:left="90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Technical Skills: </w:t>
      </w:r>
      <w:r w:rsidRPr="00A65D41">
        <w:rPr>
          <w:bCs/>
          <w:sz w:val="20"/>
          <w:szCs w:val="20"/>
        </w:rPr>
        <w:t>SAS (Certified Programmer), SQL, Tableau, Python</w:t>
      </w:r>
      <w:r>
        <w:rPr>
          <w:bCs/>
          <w:sz w:val="20"/>
          <w:szCs w:val="20"/>
        </w:rPr>
        <w:t>,</w:t>
      </w:r>
      <w:r w:rsidRPr="00A65D41">
        <w:rPr>
          <w:bCs/>
          <w:sz w:val="20"/>
          <w:szCs w:val="20"/>
        </w:rPr>
        <w:t xml:space="preserve"> R </w:t>
      </w:r>
    </w:p>
    <w:p w14:paraId="261EDE09" w14:textId="1E0E06F1" w:rsidR="007F2C23" w:rsidRPr="006144C4" w:rsidRDefault="007F2C23" w:rsidP="00701F4C">
      <w:pPr>
        <w:tabs>
          <w:tab w:val="right" w:pos="10080"/>
        </w:tabs>
        <w:rPr>
          <w:sz w:val="22"/>
          <w:szCs w:val="22"/>
        </w:rPr>
      </w:pPr>
    </w:p>
    <w:p w14:paraId="1597E168" w14:textId="5A8A5CEB" w:rsidR="00701F4C" w:rsidRPr="00726D08" w:rsidRDefault="00BB578A" w:rsidP="00701F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Relevant </w:t>
      </w:r>
      <w:r w:rsidR="003D4DE7" w:rsidRPr="00726D08">
        <w:rPr>
          <w:b/>
          <w:sz w:val="28"/>
          <w:szCs w:val="28"/>
        </w:rPr>
        <w:t xml:space="preserve">Work </w:t>
      </w:r>
      <w:r w:rsidR="00FE17D5" w:rsidRPr="00726D08">
        <w:rPr>
          <w:b/>
          <w:sz w:val="28"/>
          <w:szCs w:val="28"/>
        </w:rPr>
        <w:t xml:space="preserve">Experience  </w:t>
      </w:r>
    </w:p>
    <w:p w14:paraId="24F9994C" w14:textId="77777777" w:rsidR="00726D08" w:rsidRPr="004D771B" w:rsidRDefault="00726D08" w:rsidP="001E38A3">
      <w:pPr>
        <w:tabs>
          <w:tab w:val="right" w:pos="10080"/>
        </w:tabs>
        <w:rPr>
          <w:b/>
          <w:sz w:val="4"/>
          <w:szCs w:val="4"/>
        </w:rPr>
      </w:pPr>
      <w:bookmarkStart w:id="0" w:name="OLE_LINK14"/>
      <w:bookmarkStart w:id="1" w:name="OLE_LINK15"/>
    </w:p>
    <w:p w14:paraId="529A99CB" w14:textId="31154298" w:rsidR="00A93D2B" w:rsidRDefault="00124C44" w:rsidP="00A93D2B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Sr. Decision Support Analyst- Gateway Health</w:t>
      </w:r>
      <w:r>
        <w:rPr>
          <w:sz w:val="22"/>
          <w:szCs w:val="22"/>
        </w:rPr>
        <w:t xml:space="preserve"> Pittsburgh, PA </w:t>
      </w:r>
      <w:r w:rsidRPr="0064004E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>1/2018</w:t>
      </w:r>
      <w:r w:rsidRPr="0064004E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Present</w:t>
      </w:r>
    </w:p>
    <w:p w14:paraId="17A8815C" w14:textId="77777777" w:rsidR="00A93D2B" w:rsidRPr="00A93D2B" w:rsidRDefault="00A93D2B" w:rsidP="00A93D2B">
      <w:pPr>
        <w:tabs>
          <w:tab w:val="right" w:pos="10080"/>
        </w:tabs>
        <w:rPr>
          <w:bCs/>
          <w:sz w:val="4"/>
          <w:szCs w:val="4"/>
        </w:rPr>
      </w:pPr>
    </w:p>
    <w:p w14:paraId="5191AC4F" w14:textId="5A608AF8" w:rsidR="00C9799A" w:rsidRDefault="003B47F5" w:rsidP="003B47F5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>
        <w:rPr>
          <w:sz w:val="20"/>
          <w:szCs w:val="20"/>
        </w:rPr>
        <w:t xml:space="preserve">Performed various analyses and reporting </w:t>
      </w:r>
      <w:r w:rsidR="00C9799A">
        <w:rPr>
          <w:sz w:val="20"/>
          <w:szCs w:val="20"/>
        </w:rPr>
        <w:t>related to</w:t>
      </w:r>
      <w:r>
        <w:rPr>
          <w:sz w:val="20"/>
          <w:szCs w:val="20"/>
        </w:rPr>
        <w:t xml:space="preserve"> Medicaid</w:t>
      </w:r>
      <w:r w:rsidR="007E0A84">
        <w:rPr>
          <w:sz w:val="20"/>
          <w:szCs w:val="20"/>
        </w:rPr>
        <w:t xml:space="preserve"> (CDPS-Rx)</w:t>
      </w:r>
      <w:r>
        <w:rPr>
          <w:sz w:val="20"/>
          <w:szCs w:val="20"/>
        </w:rPr>
        <w:t xml:space="preserve"> and Medicare</w:t>
      </w:r>
      <w:r w:rsidR="00B20A5B">
        <w:rPr>
          <w:sz w:val="20"/>
          <w:szCs w:val="20"/>
        </w:rPr>
        <w:t xml:space="preserve"> (CMS-HCC</w:t>
      </w:r>
      <w:r w:rsidR="006C7230">
        <w:rPr>
          <w:sz w:val="20"/>
          <w:szCs w:val="20"/>
        </w:rPr>
        <w:t>)</w:t>
      </w:r>
      <w:r w:rsidR="00C9799A">
        <w:rPr>
          <w:sz w:val="20"/>
          <w:szCs w:val="20"/>
        </w:rPr>
        <w:t xml:space="preserve"> risk score calculation, </w:t>
      </w:r>
      <w:r w:rsidR="00A87B50">
        <w:rPr>
          <w:sz w:val="20"/>
          <w:szCs w:val="20"/>
        </w:rPr>
        <w:t>medical/pharmacy claims</w:t>
      </w:r>
      <w:r w:rsidR="002B0EA5">
        <w:rPr>
          <w:sz w:val="20"/>
          <w:szCs w:val="20"/>
        </w:rPr>
        <w:t xml:space="preserve"> and their </w:t>
      </w:r>
      <w:r w:rsidR="00C9799A">
        <w:rPr>
          <w:sz w:val="20"/>
          <w:szCs w:val="20"/>
        </w:rPr>
        <w:t>encounter</w:t>
      </w:r>
      <w:r w:rsidR="002B0EA5">
        <w:rPr>
          <w:sz w:val="20"/>
          <w:szCs w:val="20"/>
        </w:rPr>
        <w:t xml:space="preserve"> status</w:t>
      </w:r>
      <w:r w:rsidR="00C9799A">
        <w:rPr>
          <w:sz w:val="20"/>
          <w:szCs w:val="20"/>
        </w:rPr>
        <w:t xml:space="preserve">, prospective/retrospective </w:t>
      </w:r>
      <w:r w:rsidR="00E67211">
        <w:rPr>
          <w:sz w:val="20"/>
          <w:szCs w:val="20"/>
        </w:rPr>
        <w:t xml:space="preserve">risk adjustment </w:t>
      </w:r>
      <w:r w:rsidR="00C9799A">
        <w:rPr>
          <w:sz w:val="20"/>
          <w:szCs w:val="20"/>
        </w:rPr>
        <w:t>programs</w:t>
      </w:r>
      <w:r w:rsidR="00176A16">
        <w:rPr>
          <w:sz w:val="20"/>
          <w:szCs w:val="20"/>
        </w:rPr>
        <w:t xml:space="preserve"> and return of investment</w:t>
      </w:r>
      <w:r w:rsidR="00C9799A">
        <w:rPr>
          <w:sz w:val="20"/>
          <w:szCs w:val="20"/>
        </w:rPr>
        <w:t>.</w:t>
      </w:r>
    </w:p>
    <w:p w14:paraId="48D793C4" w14:textId="77777777" w:rsidR="003B47F5" w:rsidRPr="003B47F5" w:rsidRDefault="003B47F5" w:rsidP="003B47F5">
      <w:pPr>
        <w:ind w:left="540"/>
        <w:rPr>
          <w:sz w:val="10"/>
          <w:szCs w:val="10"/>
        </w:rPr>
      </w:pPr>
    </w:p>
    <w:p w14:paraId="57EEFD74" w14:textId="41F37006" w:rsidR="008B250C" w:rsidRPr="002F3E79" w:rsidRDefault="008B250C" w:rsidP="006C6440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 w:rsidRPr="002F3E79">
        <w:rPr>
          <w:sz w:val="20"/>
          <w:szCs w:val="20"/>
        </w:rPr>
        <w:t xml:space="preserve">Supported prospective and retrospective </w:t>
      </w:r>
      <w:r w:rsidR="0067208A" w:rsidRPr="002F3E79">
        <w:rPr>
          <w:sz w:val="20"/>
          <w:szCs w:val="20"/>
        </w:rPr>
        <w:t xml:space="preserve">risk gap </w:t>
      </w:r>
      <w:r w:rsidR="002F3E79" w:rsidRPr="002F3E79">
        <w:rPr>
          <w:sz w:val="20"/>
          <w:szCs w:val="20"/>
        </w:rPr>
        <w:t xml:space="preserve">closure </w:t>
      </w:r>
      <w:r w:rsidRPr="002F3E79">
        <w:rPr>
          <w:sz w:val="20"/>
          <w:szCs w:val="20"/>
        </w:rPr>
        <w:t>programs through rigorous data analyses</w:t>
      </w:r>
      <w:r w:rsidR="00F03A52">
        <w:rPr>
          <w:sz w:val="20"/>
          <w:szCs w:val="20"/>
        </w:rPr>
        <w:t xml:space="preserve"> and </w:t>
      </w:r>
      <w:r w:rsidR="00587EF8">
        <w:rPr>
          <w:sz w:val="20"/>
          <w:szCs w:val="20"/>
        </w:rPr>
        <w:t xml:space="preserve">predictive </w:t>
      </w:r>
      <w:r w:rsidR="00F03A52">
        <w:rPr>
          <w:sz w:val="20"/>
          <w:szCs w:val="20"/>
        </w:rPr>
        <w:t>modeling</w:t>
      </w:r>
      <w:r w:rsidRPr="002F3E79">
        <w:rPr>
          <w:sz w:val="20"/>
          <w:szCs w:val="20"/>
        </w:rPr>
        <w:t xml:space="preserve"> </w:t>
      </w:r>
      <w:r w:rsidR="00587EF8">
        <w:rPr>
          <w:sz w:val="20"/>
          <w:szCs w:val="20"/>
        </w:rPr>
        <w:t xml:space="preserve">techniques such as </w:t>
      </w:r>
      <w:r w:rsidR="00587EF8">
        <w:rPr>
          <w:rFonts w:cs="Arial"/>
          <w:sz w:val="20"/>
          <w:szCs w:val="20"/>
        </w:rPr>
        <w:t>linear regression, logistic regression, random forest, gradient boosting</w:t>
      </w:r>
      <w:r w:rsidR="00945DAF">
        <w:rPr>
          <w:rFonts w:cs="Arial"/>
          <w:sz w:val="20"/>
          <w:szCs w:val="20"/>
        </w:rPr>
        <w:t>, neural network</w:t>
      </w:r>
      <w:r w:rsidRPr="002F3E79">
        <w:rPr>
          <w:sz w:val="20"/>
          <w:szCs w:val="20"/>
        </w:rPr>
        <w:t xml:space="preserve">.  </w:t>
      </w:r>
    </w:p>
    <w:p w14:paraId="5B68F9D8" w14:textId="77777777" w:rsidR="0027588E" w:rsidRPr="0027588E" w:rsidRDefault="0027588E" w:rsidP="0027588E">
      <w:pPr>
        <w:rPr>
          <w:sz w:val="10"/>
          <w:szCs w:val="10"/>
        </w:rPr>
      </w:pPr>
    </w:p>
    <w:p w14:paraId="41DEDEF1" w14:textId="36890FDD" w:rsidR="00FD7C86" w:rsidRDefault="00FD7C86" w:rsidP="00FD7C86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 w:rsidRPr="00365DAC">
        <w:rPr>
          <w:sz w:val="20"/>
          <w:szCs w:val="20"/>
        </w:rPr>
        <w:t>Produce</w:t>
      </w:r>
      <w:r>
        <w:rPr>
          <w:sz w:val="20"/>
          <w:szCs w:val="20"/>
        </w:rPr>
        <w:t>d</w:t>
      </w:r>
      <w:r w:rsidRPr="00365DAC">
        <w:rPr>
          <w:sz w:val="20"/>
          <w:szCs w:val="20"/>
        </w:rPr>
        <w:t xml:space="preserve"> monthly, quarterly and annual </w:t>
      </w:r>
      <w:r>
        <w:rPr>
          <w:sz w:val="20"/>
          <w:szCs w:val="20"/>
        </w:rPr>
        <w:t xml:space="preserve">risk adjustment and financial projection </w:t>
      </w:r>
      <w:r w:rsidRPr="00365DAC">
        <w:rPr>
          <w:sz w:val="20"/>
          <w:szCs w:val="20"/>
        </w:rPr>
        <w:t>summary reports</w:t>
      </w:r>
      <w:r>
        <w:rPr>
          <w:sz w:val="20"/>
          <w:szCs w:val="20"/>
        </w:rPr>
        <w:t>/dashboards.</w:t>
      </w:r>
      <w:r w:rsidRPr="00365DAC">
        <w:rPr>
          <w:sz w:val="20"/>
          <w:szCs w:val="20"/>
        </w:rPr>
        <w:t> </w:t>
      </w:r>
    </w:p>
    <w:p w14:paraId="193BBC83" w14:textId="77777777" w:rsidR="005944F5" w:rsidRPr="009B357D" w:rsidRDefault="005944F5" w:rsidP="009B357D">
      <w:pPr>
        <w:ind w:left="540"/>
        <w:rPr>
          <w:sz w:val="10"/>
          <w:szCs w:val="10"/>
        </w:rPr>
      </w:pPr>
    </w:p>
    <w:p w14:paraId="4120D135" w14:textId="540573C1" w:rsidR="005944F5" w:rsidRDefault="004851A7" w:rsidP="005944F5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>
        <w:rPr>
          <w:sz w:val="20"/>
          <w:szCs w:val="20"/>
        </w:rPr>
        <w:t>Designed and developed interactive dashboards in Tableau</w:t>
      </w:r>
      <w:r w:rsidR="00266C88">
        <w:rPr>
          <w:sz w:val="20"/>
          <w:szCs w:val="20"/>
        </w:rPr>
        <w:t>, accessible to</w:t>
      </w:r>
      <w:r w:rsidR="0039684B">
        <w:rPr>
          <w:sz w:val="20"/>
          <w:szCs w:val="20"/>
        </w:rPr>
        <w:t xml:space="preserve"> senior management on demand through SharePoint</w:t>
      </w:r>
      <w:r w:rsidR="00986FEF">
        <w:rPr>
          <w:sz w:val="20"/>
          <w:szCs w:val="20"/>
        </w:rPr>
        <w:t>.</w:t>
      </w:r>
    </w:p>
    <w:p w14:paraId="5474D309" w14:textId="77777777" w:rsidR="0027588E" w:rsidRPr="009B357D" w:rsidRDefault="0027588E" w:rsidP="0027588E">
      <w:pPr>
        <w:rPr>
          <w:sz w:val="10"/>
          <w:szCs w:val="10"/>
        </w:rPr>
      </w:pPr>
    </w:p>
    <w:p w14:paraId="6EEEA675" w14:textId="6BEC4298" w:rsidR="0027588E" w:rsidRDefault="0027588E" w:rsidP="005944F5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>
        <w:rPr>
          <w:sz w:val="20"/>
          <w:szCs w:val="20"/>
        </w:rPr>
        <w:t xml:space="preserve">Worked closely with internal (IT, </w:t>
      </w:r>
      <w:r w:rsidR="009F2637">
        <w:rPr>
          <w:sz w:val="20"/>
          <w:szCs w:val="20"/>
        </w:rPr>
        <w:t>encounter</w:t>
      </w:r>
      <w:r>
        <w:rPr>
          <w:sz w:val="20"/>
          <w:szCs w:val="20"/>
        </w:rPr>
        <w:t xml:space="preserve">, </w:t>
      </w:r>
      <w:r w:rsidR="009F2637">
        <w:rPr>
          <w:sz w:val="20"/>
          <w:szCs w:val="20"/>
        </w:rPr>
        <w:t>finance</w:t>
      </w:r>
      <w:r>
        <w:rPr>
          <w:sz w:val="20"/>
          <w:szCs w:val="20"/>
        </w:rPr>
        <w:t>, actuary)</w:t>
      </w:r>
      <w:r w:rsidR="009B357D">
        <w:rPr>
          <w:sz w:val="20"/>
          <w:szCs w:val="20"/>
        </w:rPr>
        <w:t xml:space="preserve"> and external vendors</w:t>
      </w:r>
      <w:r>
        <w:rPr>
          <w:sz w:val="20"/>
          <w:szCs w:val="20"/>
        </w:rPr>
        <w:t xml:space="preserve"> </w:t>
      </w:r>
      <w:r w:rsidR="009F2637">
        <w:rPr>
          <w:sz w:val="20"/>
          <w:szCs w:val="20"/>
        </w:rPr>
        <w:t>and served as a</w:t>
      </w:r>
      <w:r w:rsidR="00650A52">
        <w:rPr>
          <w:sz w:val="20"/>
          <w:szCs w:val="20"/>
        </w:rPr>
        <w:t xml:space="preserve"> </w:t>
      </w:r>
      <w:r w:rsidR="00FC7168">
        <w:rPr>
          <w:sz w:val="20"/>
          <w:szCs w:val="20"/>
        </w:rPr>
        <w:t>troubleshooter</w:t>
      </w:r>
      <w:r w:rsidR="002620A1">
        <w:rPr>
          <w:sz w:val="20"/>
          <w:szCs w:val="20"/>
        </w:rPr>
        <w:t xml:space="preserve"> </w:t>
      </w:r>
      <w:r w:rsidR="00650A52">
        <w:rPr>
          <w:sz w:val="20"/>
          <w:szCs w:val="20"/>
        </w:rPr>
        <w:t xml:space="preserve">point of contact </w:t>
      </w:r>
      <w:r w:rsidR="002620A1">
        <w:rPr>
          <w:sz w:val="20"/>
          <w:szCs w:val="20"/>
        </w:rPr>
        <w:t xml:space="preserve">for </w:t>
      </w:r>
      <w:r w:rsidR="00724EBD">
        <w:rPr>
          <w:sz w:val="20"/>
          <w:szCs w:val="20"/>
        </w:rPr>
        <w:t>questions and concerns regarding risk adjustment</w:t>
      </w:r>
      <w:r>
        <w:rPr>
          <w:sz w:val="20"/>
          <w:szCs w:val="20"/>
        </w:rPr>
        <w:t>.</w:t>
      </w:r>
    </w:p>
    <w:p w14:paraId="5F8BB5BE" w14:textId="77777777" w:rsidR="008B250C" w:rsidRPr="009B357D" w:rsidRDefault="008B250C" w:rsidP="008B250C">
      <w:pPr>
        <w:rPr>
          <w:sz w:val="10"/>
          <w:szCs w:val="10"/>
        </w:rPr>
      </w:pPr>
    </w:p>
    <w:p w14:paraId="76FD29DD" w14:textId="77777777" w:rsidR="00FD7C86" w:rsidRDefault="008B250C" w:rsidP="00FD7C86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>
        <w:rPr>
          <w:sz w:val="20"/>
          <w:szCs w:val="20"/>
        </w:rPr>
        <w:t>Performed a suite of analyses for senior leadership to aid corporate decision</w:t>
      </w:r>
      <w:r w:rsidR="009B357D">
        <w:rPr>
          <w:sz w:val="20"/>
          <w:szCs w:val="20"/>
        </w:rPr>
        <w:t xml:space="preserve"> making</w:t>
      </w:r>
      <w:r>
        <w:rPr>
          <w:sz w:val="20"/>
          <w:szCs w:val="20"/>
        </w:rPr>
        <w:t>.</w:t>
      </w:r>
      <w:r w:rsidR="00FD7C86" w:rsidRPr="00FD7C86">
        <w:rPr>
          <w:sz w:val="20"/>
          <w:szCs w:val="20"/>
        </w:rPr>
        <w:t xml:space="preserve"> </w:t>
      </w:r>
    </w:p>
    <w:p w14:paraId="3E9541C6" w14:textId="77777777" w:rsidR="00FD7C86" w:rsidRPr="00FD7C86" w:rsidRDefault="00FD7C86" w:rsidP="00FD7C86">
      <w:pPr>
        <w:rPr>
          <w:sz w:val="10"/>
          <w:szCs w:val="10"/>
        </w:rPr>
      </w:pPr>
    </w:p>
    <w:p w14:paraId="3AA86BE6" w14:textId="670DD36D" w:rsidR="00986FEF" w:rsidRPr="00FD7C86" w:rsidRDefault="00FD7C86" w:rsidP="00FD7C86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>
        <w:rPr>
          <w:sz w:val="20"/>
          <w:szCs w:val="20"/>
        </w:rPr>
        <w:t>Worked closely with executive team to set and meet operational goals by providing decision making data and brainstorming on operational ideas.</w:t>
      </w:r>
    </w:p>
    <w:p w14:paraId="7B8028DE" w14:textId="77777777" w:rsidR="006C4951" w:rsidRPr="006C4951" w:rsidRDefault="006C4951" w:rsidP="006C4951">
      <w:pPr>
        <w:rPr>
          <w:sz w:val="10"/>
          <w:szCs w:val="10"/>
        </w:rPr>
      </w:pPr>
    </w:p>
    <w:p w14:paraId="2DAD568F" w14:textId="689918C1" w:rsidR="00124C44" w:rsidRDefault="006C4951" w:rsidP="005944F5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>
        <w:rPr>
          <w:sz w:val="20"/>
          <w:szCs w:val="20"/>
        </w:rPr>
        <w:t>Oversaw junior Decision Support Analyst and on-boarded and trained new team members.</w:t>
      </w:r>
    </w:p>
    <w:p w14:paraId="5E3A14AE" w14:textId="77777777" w:rsidR="00B27C0B" w:rsidRPr="00B27C0B" w:rsidRDefault="00B27C0B" w:rsidP="00B27C0B">
      <w:pPr>
        <w:rPr>
          <w:sz w:val="10"/>
          <w:szCs w:val="10"/>
        </w:rPr>
      </w:pPr>
    </w:p>
    <w:p w14:paraId="0AE715C0" w14:textId="1C0677B6" w:rsidR="00B27C0B" w:rsidRPr="00FE06FE" w:rsidRDefault="00B27C0B" w:rsidP="005944F5">
      <w:pPr>
        <w:pStyle w:val="ListParagraph"/>
        <w:numPr>
          <w:ilvl w:val="0"/>
          <w:numId w:val="21"/>
        </w:numPr>
        <w:ind w:left="900"/>
        <w:rPr>
          <w:sz w:val="20"/>
          <w:szCs w:val="20"/>
        </w:rPr>
      </w:pPr>
      <w:r>
        <w:rPr>
          <w:sz w:val="20"/>
          <w:szCs w:val="20"/>
        </w:rPr>
        <w:t>T</w:t>
      </w:r>
      <w:r w:rsidR="00504696">
        <w:rPr>
          <w:sz w:val="20"/>
          <w:szCs w:val="20"/>
        </w:rPr>
        <w:t>ools</w:t>
      </w:r>
      <w:r>
        <w:rPr>
          <w:sz w:val="20"/>
          <w:szCs w:val="20"/>
        </w:rPr>
        <w:t xml:space="preserve">: SAS (Certified Programmer), </w:t>
      </w:r>
      <w:r w:rsidR="00666145">
        <w:rPr>
          <w:sz w:val="20"/>
          <w:szCs w:val="20"/>
        </w:rPr>
        <w:t xml:space="preserve">SQL, </w:t>
      </w:r>
      <w:r>
        <w:rPr>
          <w:sz w:val="20"/>
          <w:szCs w:val="20"/>
        </w:rPr>
        <w:t>Python, Tableau</w:t>
      </w:r>
    </w:p>
    <w:p w14:paraId="55DAAA2D" w14:textId="77777777" w:rsidR="0064004E" w:rsidRPr="002729FC" w:rsidRDefault="0064004E" w:rsidP="00FE06FE">
      <w:pPr>
        <w:rPr>
          <w:sz w:val="22"/>
          <w:szCs w:val="22"/>
        </w:rPr>
      </w:pPr>
    </w:p>
    <w:p w14:paraId="19E9660B" w14:textId="5D9F8A10" w:rsidR="00D87C12" w:rsidRPr="0064004E" w:rsidRDefault="00363D43" w:rsidP="00F4749C">
      <w:pPr>
        <w:tabs>
          <w:tab w:val="right" w:pos="10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Statistical</w:t>
      </w:r>
      <w:r w:rsidR="00E660D9">
        <w:rPr>
          <w:b/>
          <w:sz w:val="22"/>
          <w:szCs w:val="22"/>
        </w:rPr>
        <w:t xml:space="preserve"> </w:t>
      </w:r>
      <w:r w:rsidR="00D56E1F">
        <w:rPr>
          <w:b/>
          <w:sz w:val="22"/>
          <w:szCs w:val="22"/>
        </w:rPr>
        <w:t xml:space="preserve">Programmer- </w:t>
      </w:r>
      <w:r w:rsidR="00812476">
        <w:rPr>
          <w:b/>
          <w:sz w:val="22"/>
          <w:szCs w:val="22"/>
        </w:rPr>
        <w:t xml:space="preserve">Harvard Pilgrim </w:t>
      </w:r>
      <w:r w:rsidR="004308B6">
        <w:rPr>
          <w:b/>
          <w:sz w:val="22"/>
          <w:szCs w:val="22"/>
        </w:rPr>
        <w:t>Health C</w:t>
      </w:r>
      <w:r w:rsidR="00812476">
        <w:rPr>
          <w:b/>
          <w:sz w:val="22"/>
          <w:szCs w:val="22"/>
        </w:rPr>
        <w:t>are</w:t>
      </w:r>
      <w:r w:rsidR="00D87C12">
        <w:rPr>
          <w:sz w:val="22"/>
          <w:szCs w:val="22"/>
        </w:rPr>
        <w:t xml:space="preserve"> </w:t>
      </w:r>
      <w:r w:rsidR="00812476">
        <w:rPr>
          <w:sz w:val="22"/>
          <w:szCs w:val="22"/>
        </w:rPr>
        <w:t>Boston, MA</w:t>
      </w:r>
      <w:r w:rsidR="00D87C12" w:rsidRPr="0064004E">
        <w:rPr>
          <w:sz w:val="22"/>
          <w:szCs w:val="22"/>
        </w:rPr>
        <w:t xml:space="preserve">            </w:t>
      </w:r>
      <w:r w:rsidR="00D87C12">
        <w:rPr>
          <w:sz w:val="22"/>
          <w:szCs w:val="22"/>
        </w:rPr>
        <w:t xml:space="preserve">     </w:t>
      </w:r>
      <w:r w:rsidR="00D56E1F">
        <w:rPr>
          <w:sz w:val="22"/>
          <w:szCs w:val="22"/>
        </w:rPr>
        <w:t xml:space="preserve"> </w:t>
      </w:r>
      <w:r w:rsidR="00AA10E9">
        <w:rPr>
          <w:sz w:val="22"/>
          <w:szCs w:val="22"/>
        </w:rPr>
        <w:t xml:space="preserve">  </w:t>
      </w:r>
      <w:r w:rsidR="00D87C12">
        <w:rPr>
          <w:sz w:val="22"/>
          <w:szCs w:val="22"/>
        </w:rPr>
        <w:t xml:space="preserve"> </w:t>
      </w:r>
      <w:r w:rsidR="00C206B0">
        <w:rPr>
          <w:b/>
          <w:sz w:val="22"/>
          <w:szCs w:val="22"/>
        </w:rPr>
        <w:t>3</w:t>
      </w:r>
      <w:r w:rsidR="00450B15">
        <w:rPr>
          <w:b/>
          <w:sz w:val="22"/>
          <w:szCs w:val="22"/>
        </w:rPr>
        <w:t>/2017</w:t>
      </w:r>
      <w:r w:rsidR="00D87C12" w:rsidRPr="0064004E">
        <w:rPr>
          <w:b/>
          <w:sz w:val="22"/>
          <w:szCs w:val="22"/>
        </w:rPr>
        <w:t>-</w:t>
      </w:r>
      <w:r w:rsidR="00F4749C">
        <w:rPr>
          <w:b/>
          <w:sz w:val="22"/>
          <w:szCs w:val="22"/>
        </w:rPr>
        <w:t>12</w:t>
      </w:r>
      <w:r w:rsidR="00D87C12">
        <w:rPr>
          <w:b/>
          <w:sz w:val="22"/>
          <w:szCs w:val="22"/>
        </w:rPr>
        <w:t>/2017</w:t>
      </w:r>
    </w:p>
    <w:p w14:paraId="53C168E0" w14:textId="77777777" w:rsidR="005F4B84" w:rsidRPr="00673F0E" w:rsidRDefault="005F4B84" w:rsidP="00D87C12">
      <w:pPr>
        <w:rPr>
          <w:sz w:val="4"/>
          <w:szCs w:val="4"/>
        </w:rPr>
      </w:pPr>
    </w:p>
    <w:p w14:paraId="472CE381" w14:textId="77777777" w:rsidR="002B3514" w:rsidRDefault="002B3514" w:rsidP="002B3514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 w:rsidRPr="00561F28">
        <w:rPr>
          <w:sz w:val="20"/>
          <w:szCs w:val="20"/>
        </w:rPr>
        <w:t xml:space="preserve">statistical programming </w:t>
      </w:r>
      <w:r>
        <w:rPr>
          <w:sz w:val="20"/>
          <w:szCs w:val="20"/>
        </w:rPr>
        <w:t xml:space="preserve">of pharmacoepidemiological studies </w:t>
      </w:r>
      <w:r w:rsidRPr="000F7B11">
        <w:rPr>
          <w:sz w:val="20"/>
          <w:szCs w:val="20"/>
        </w:rPr>
        <w:t xml:space="preserve">to detect </w:t>
      </w:r>
      <w:r>
        <w:rPr>
          <w:sz w:val="20"/>
          <w:szCs w:val="20"/>
        </w:rPr>
        <w:t>potential patterns of drug’s effectiveness and side effects,</w:t>
      </w:r>
      <w:r w:rsidRPr="000F7B11">
        <w:rPr>
          <w:sz w:val="20"/>
          <w:szCs w:val="20"/>
        </w:rPr>
        <w:t xml:space="preserve"> serving as a multivariate and generalizable approach to post-marketing drug surveillance.</w:t>
      </w:r>
    </w:p>
    <w:p w14:paraId="2020A182" w14:textId="77777777" w:rsidR="002B3514" w:rsidRPr="00FF4429" w:rsidRDefault="002B3514" w:rsidP="002B3514">
      <w:pPr>
        <w:pStyle w:val="ListParagraph"/>
        <w:ind w:left="900"/>
        <w:rPr>
          <w:sz w:val="10"/>
          <w:szCs w:val="10"/>
        </w:rPr>
      </w:pPr>
    </w:p>
    <w:p w14:paraId="1EE0C34F" w14:textId="77777777" w:rsidR="002B3514" w:rsidRPr="00C76FBC" w:rsidRDefault="002B3514" w:rsidP="002B3514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 xml:space="preserve">Developed predictive models such as to predict hospitalization risk of asthma patients </w:t>
      </w:r>
      <w:r w:rsidRPr="00B36C7F">
        <w:rPr>
          <w:sz w:val="20"/>
          <w:szCs w:val="20"/>
        </w:rPr>
        <w:t>using administrative healthcare data in a distributed data network environment.</w:t>
      </w:r>
    </w:p>
    <w:p w14:paraId="2FB16153" w14:textId="77777777" w:rsidR="002B3514" w:rsidRPr="00444836" w:rsidRDefault="002B3514" w:rsidP="002B3514">
      <w:pPr>
        <w:rPr>
          <w:sz w:val="10"/>
          <w:szCs w:val="10"/>
        </w:rPr>
      </w:pPr>
    </w:p>
    <w:p w14:paraId="42EF8CC3" w14:textId="77777777" w:rsidR="002B3514" w:rsidRDefault="002B3514" w:rsidP="002B3514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>Created summarized reports and performed statistics on adverse reactions, drug-drug interactions, diagnostics techniques, lifestyle effects on drug therapy, etc. in multiple clinical programs.</w:t>
      </w:r>
    </w:p>
    <w:p w14:paraId="7AF7E5FC" w14:textId="77777777" w:rsidR="002B3514" w:rsidRPr="00504696" w:rsidRDefault="002B3514" w:rsidP="002B3514">
      <w:pPr>
        <w:rPr>
          <w:sz w:val="10"/>
          <w:szCs w:val="10"/>
        </w:rPr>
      </w:pPr>
    </w:p>
    <w:p w14:paraId="133EE9E3" w14:textId="77777777" w:rsidR="002B3514" w:rsidRPr="00173843" w:rsidRDefault="002B3514" w:rsidP="002B3514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>Tools: SAS, SQL, Tableau, Python</w:t>
      </w:r>
    </w:p>
    <w:p w14:paraId="379A81F9" w14:textId="77777777" w:rsidR="005A0B9E" w:rsidRPr="00EB156D" w:rsidRDefault="005A0B9E" w:rsidP="00EB156D">
      <w:pPr>
        <w:rPr>
          <w:sz w:val="22"/>
          <w:szCs w:val="22"/>
        </w:rPr>
      </w:pPr>
    </w:p>
    <w:p w14:paraId="1FC8B6E3" w14:textId="6FA2AF32" w:rsidR="001E38A3" w:rsidRPr="006144C4" w:rsidRDefault="003222D4" w:rsidP="00EF48CF">
      <w:pPr>
        <w:tabs>
          <w:tab w:val="left" w:pos="9990"/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D71681">
        <w:rPr>
          <w:b/>
          <w:sz w:val="22"/>
          <w:szCs w:val="22"/>
        </w:rPr>
        <w:t>Fellow</w:t>
      </w:r>
      <w:r w:rsidR="00452FCE">
        <w:rPr>
          <w:b/>
          <w:sz w:val="22"/>
          <w:szCs w:val="22"/>
        </w:rPr>
        <w:t xml:space="preserve">- </w:t>
      </w:r>
      <w:r w:rsidR="002D75FB" w:rsidRPr="0056691C">
        <w:rPr>
          <w:b/>
          <w:sz w:val="22"/>
          <w:szCs w:val="22"/>
        </w:rPr>
        <w:t>Cleveland Clinic</w:t>
      </w:r>
      <w:r w:rsidR="00EC11C5">
        <w:rPr>
          <w:b/>
          <w:sz w:val="22"/>
          <w:szCs w:val="22"/>
        </w:rPr>
        <w:t xml:space="preserve"> Foundation</w:t>
      </w:r>
      <w:r w:rsidR="002D75FB" w:rsidRPr="006144C4">
        <w:rPr>
          <w:sz w:val="22"/>
          <w:szCs w:val="22"/>
        </w:rPr>
        <w:t> Cleveland, OH</w:t>
      </w:r>
      <w:r w:rsidR="009426AD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9426AD">
        <w:rPr>
          <w:sz w:val="22"/>
          <w:szCs w:val="22"/>
        </w:rPr>
        <w:t xml:space="preserve">          </w:t>
      </w:r>
      <w:r w:rsidR="00EF48CF">
        <w:rPr>
          <w:sz w:val="22"/>
          <w:szCs w:val="22"/>
        </w:rPr>
        <w:t xml:space="preserve">   </w:t>
      </w:r>
      <w:r w:rsidR="00EF48CF" w:rsidRPr="00EF48CF">
        <w:rPr>
          <w:b/>
          <w:bCs/>
          <w:sz w:val="22"/>
          <w:szCs w:val="22"/>
        </w:rPr>
        <w:t>3</w:t>
      </w:r>
      <w:r w:rsidR="00874DA4" w:rsidRPr="00EF48CF">
        <w:rPr>
          <w:b/>
          <w:bCs/>
          <w:sz w:val="22"/>
          <w:szCs w:val="22"/>
        </w:rPr>
        <w:t>/</w:t>
      </w:r>
      <w:r w:rsidR="00874DA4" w:rsidRPr="00781598">
        <w:rPr>
          <w:b/>
          <w:sz w:val="22"/>
          <w:szCs w:val="22"/>
        </w:rPr>
        <w:t>2015</w:t>
      </w:r>
      <w:r w:rsidR="002E3F31" w:rsidRPr="00781598">
        <w:rPr>
          <w:b/>
          <w:sz w:val="22"/>
          <w:szCs w:val="22"/>
        </w:rPr>
        <w:t>-</w:t>
      </w:r>
      <w:r w:rsidR="00EF48CF">
        <w:rPr>
          <w:b/>
          <w:sz w:val="22"/>
          <w:szCs w:val="22"/>
        </w:rPr>
        <w:t>3</w:t>
      </w:r>
      <w:r w:rsidR="00741381">
        <w:rPr>
          <w:b/>
          <w:sz w:val="22"/>
          <w:szCs w:val="22"/>
        </w:rPr>
        <w:t>/201</w:t>
      </w:r>
      <w:r w:rsidR="00EF48CF">
        <w:rPr>
          <w:b/>
          <w:sz w:val="22"/>
          <w:szCs w:val="22"/>
        </w:rPr>
        <w:t>7</w:t>
      </w:r>
    </w:p>
    <w:p w14:paraId="5745705A" w14:textId="77777777" w:rsidR="001E38A3" w:rsidRPr="00673F0E" w:rsidRDefault="001E38A3" w:rsidP="001E38A3">
      <w:pPr>
        <w:rPr>
          <w:rFonts w:cs="Times New Roman"/>
          <w:sz w:val="4"/>
          <w:szCs w:val="4"/>
        </w:rPr>
      </w:pPr>
    </w:p>
    <w:p w14:paraId="23E3174D" w14:textId="77777777" w:rsidR="003E7769" w:rsidRDefault="003E7769" w:rsidP="003E7769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bookmarkStart w:id="2" w:name="OLE_LINK23"/>
      <w:r>
        <w:rPr>
          <w:sz w:val="20"/>
          <w:szCs w:val="20"/>
        </w:rPr>
        <w:lastRenderedPageBreak/>
        <w:t xml:space="preserve">Led multi-institutional collaborative pre-clinical and clinical biomarker discovery and development projects at the Cleveland Clinic, Department of Biomedical Engineering. </w:t>
      </w:r>
    </w:p>
    <w:p w14:paraId="5A01B00D" w14:textId="77777777" w:rsidR="003E7769" w:rsidRPr="00C60CD7" w:rsidRDefault="003E7769" w:rsidP="003E7769">
      <w:pPr>
        <w:pStyle w:val="ListParagraph"/>
        <w:ind w:left="900"/>
        <w:rPr>
          <w:sz w:val="10"/>
          <w:szCs w:val="10"/>
        </w:rPr>
      </w:pPr>
    </w:p>
    <w:p w14:paraId="0DCBBCB7" w14:textId="71A23C48" w:rsidR="003E7769" w:rsidRDefault="003E7769" w:rsidP="003E7769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 xml:space="preserve">Collaborated with Department of Quantitative Health Sciences on the design and analysis of retrospective studies to develop novel blood-based biomarkers for the diagnosis of non-small cell lung cancer prior the symptoms </w:t>
      </w:r>
      <w:r w:rsidR="008E35CB">
        <w:rPr>
          <w:sz w:val="20"/>
          <w:szCs w:val="20"/>
        </w:rPr>
        <w:t>are apparent.</w:t>
      </w:r>
    </w:p>
    <w:p w14:paraId="5C1371B9" w14:textId="77777777" w:rsidR="003E7769" w:rsidRPr="00204212" w:rsidRDefault="003E7769" w:rsidP="003E7769">
      <w:pPr>
        <w:tabs>
          <w:tab w:val="right" w:pos="10080"/>
        </w:tabs>
        <w:rPr>
          <w:sz w:val="10"/>
          <w:szCs w:val="10"/>
        </w:rPr>
      </w:pPr>
    </w:p>
    <w:p w14:paraId="70FEBDB7" w14:textId="7D264185" w:rsidR="003E7769" w:rsidRDefault="003E7769" w:rsidP="003E7769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>
        <w:rPr>
          <w:sz w:val="20"/>
          <w:szCs w:val="20"/>
        </w:rPr>
        <w:t>Worked with principal i</w:t>
      </w:r>
      <w:r w:rsidR="00AB7037">
        <w:rPr>
          <w:sz w:val="20"/>
          <w:szCs w:val="20"/>
        </w:rPr>
        <w:t xml:space="preserve">nvestigators, biostatisticians </w:t>
      </w:r>
      <w:r>
        <w:rPr>
          <w:sz w:val="20"/>
          <w:szCs w:val="20"/>
        </w:rPr>
        <w:t>and data managers to perform data extraction, an</w:t>
      </w:r>
      <w:r w:rsidR="00AB7037">
        <w:rPr>
          <w:sz w:val="20"/>
          <w:szCs w:val="20"/>
        </w:rPr>
        <w:t>alysis of datasets</w:t>
      </w:r>
      <w:r>
        <w:rPr>
          <w:sz w:val="20"/>
          <w:szCs w:val="20"/>
        </w:rPr>
        <w:t xml:space="preserve"> and create TLFs for diagnostic.</w:t>
      </w:r>
    </w:p>
    <w:p w14:paraId="77C10AD1" w14:textId="77777777" w:rsidR="003E7769" w:rsidRPr="006A7389" w:rsidRDefault="003E7769" w:rsidP="003E7769">
      <w:pPr>
        <w:tabs>
          <w:tab w:val="right" w:pos="10080"/>
        </w:tabs>
        <w:rPr>
          <w:sz w:val="10"/>
          <w:szCs w:val="10"/>
        </w:rPr>
      </w:pPr>
    </w:p>
    <w:p w14:paraId="43C8DF26" w14:textId="59F8590F" w:rsidR="003E7769" w:rsidRDefault="003E7769" w:rsidP="003E7769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>
        <w:rPr>
          <w:sz w:val="20"/>
          <w:szCs w:val="20"/>
        </w:rPr>
        <w:t>Worked on clinical trials datasets including Demographic, Medical Hist</w:t>
      </w:r>
      <w:r w:rsidR="00AB7037">
        <w:rPr>
          <w:sz w:val="20"/>
          <w:szCs w:val="20"/>
        </w:rPr>
        <w:t>ory, Vital Signs, Adverse Event</w:t>
      </w:r>
      <w:r>
        <w:rPr>
          <w:sz w:val="20"/>
          <w:szCs w:val="20"/>
        </w:rPr>
        <w:t xml:space="preserve"> and Safety. </w:t>
      </w:r>
    </w:p>
    <w:p w14:paraId="43A3BE32" w14:textId="77777777" w:rsidR="00173843" w:rsidRPr="00173843" w:rsidRDefault="00173843" w:rsidP="00173843">
      <w:pPr>
        <w:tabs>
          <w:tab w:val="right" w:pos="10080"/>
        </w:tabs>
        <w:rPr>
          <w:sz w:val="10"/>
          <w:szCs w:val="10"/>
        </w:rPr>
      </w:pPr>
    </w:p>
    <w:p w14:paraId="6F419FFE" w14:textId="46BC81FA" w:rsidR="00173843" w:rsidRPr="00507875" w:rsidRDefault="00173843" w:rsidP="00173843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>Executed wide variety of statistical techniq</w:t>
      </w:r>
      <w:r w:rsidR="004D43DC">
        <w:rPr>
          <w:sz w:val="20"/>
          <w:szCs w:val="20"/>
        </w:rPr>
        <w:t>ues and methodologies using SAS</w:t>
      </w:r>
      <w:r w:rsidR="003A0C8B">
        <w:rPr>
          <w:sz w:val="20"/>
          <w:szCs w:val="20"/>
        </w:rPr>
        <w:t xml:space="preserve"> and </w:t>
      </w:r>
      <w:r w:rsidR="00C55FDC">
        <w:rPr>
          <w:sz w:val="20"/>
          <w:szCs w:val="20"/>
        </w:rPr>
        <w:t>R</w:t>
      </w:r>
      <w:r>
        <w:rPr>
          <w:sz w:val="20"/>
          <w:szCs w:val="20"/>
        </w:rPr>
        <w:t>, including a variety of modeling techniques such as multivariate and logistic regression models, Bayesian modeling.</w:t>
      </w:r>
    </w:p>
    <w:p w14:paraId="0C258BF3" w14:textId="77777777" w:rsidR="003E7769" w:rsidRPr="00E57971" w:rsidRDefault="003E7769" w:rsidP="003E7769">
      <w:pPr>
        <w:rPr>
          <w:sz w:val="10"/>
          <w:szCs w:val="10"/>
        </w:rPr>
      </w:pPr>
    </w:p>
    <w:p w14:paraId="1776A646" w14:textId="77777777" w:rsidR="003E7769" w:rsidRDefault="003E7769" w:rsidP="003E7769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 xml:space="preserve">Published clinical, preclinical, and statistical research papers including </w:t>
      </w:r>
      <w:r w:rsidRPr="00BF74EE">
        <w:rPr>
          <w:sz w:val="20"/>
          <w:szCs w:val="20"/>
        </w:rPr>
        <w:t>Brain research 1630, 225-240</w:t>
      </w:r>
      <w:r>
        <w:rPr>
          <w:sz w:val="20"/>
          <w:szCs w:val="20"/>
        </w:rPr>
        <w:t xml:space="preserve"> and </w:t>
      </w:r>
      <w:r w:rsidRPr="00BF74EE">
        <w:rPr>
          <w:sz w:val="20"/>
          <w:szCs w:val="20"/>
        </w:rPr>
        <w:t>PloS one 12 (7), e0181409</w:t>
      </w:r>
      <w:r>
        <w:rPr>
          <w:sz w:val="20"/>
          <w:szCs w:val="20"/>
        </w:rPr>
        <w:t xml:space="preserve">. </w:t>
      </w:r>
    </w:p>
    <w:p w14:paraId="22EE9956" w14:textId="77777777" w:rsidR="00433508" w:rsidRPr="00433508" w:rsidRDefault="00433508" w:rsidP="00433508">
      <w:pPr>
        <w:rPr>
          <w:sz w:val="10"/>
          <w:szCs w:val="10"/>
        </w:rPr>
      </w:pPr>
    </w:p>
    <w:p w14:paraId="121DF938" w14:textId="3C5B6032" w:rsidR="00433508" w:rsidRPr="00433508" w:rsidRDefault="00433508" w:rsidP="00433508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>Tools: SAS, SQL, R</w:t>
      </w:r>
    </w:p>
    <w:p w14:paraId="0DEB9DDF" w14:textId="77777777" w:rsidR="00D56E1F" w:rsidRPr="008F1534" w:rsidRDefault="00D56E1F" w:rsidP="00D56E1F">
      <w:pPr>
        <w:tabs>
          <w:tab w:val="right" w:pos="10080"/>
        </w:tabs>
        <w:rPr>
          <w:sz w:val="22"/>
          <w:szCs w:val="22"/>
        </w:rPr>
      </w:pPr>
    </w:p>
    <w:p w14:paraId="552C95A5" w14:textId="3C3B9C70" w:rsidR="00D56E1F" w:rsidRPr="006144C4" w:rsidRDefault="006840D9" w:rsidP="00093407">
      <w:pPr>
        <w:tabs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>SAS Programmer Intern- Abbott L</w:t>
      </w:r>
      <w:r w:rsidR="00CE57F5">
        <w:rPr>
          <w:b/>
          <w:sz w:val="22"/>
          <w:szCs w:val="22"/>
        </w:rPr>
        <w:t>aboratories</w:t>
      </w:r>
      <w:r w:rsidR="00D56E1F" w:rsidRPr="006144C4">
        <w:rPr>
          <w:sz w:val="22"/>
          <w:szCs w:val="22"/>
        </w:rPr>
        <w:t> </w:t>
      </w:r>
      <w:r w:rsidR="00CE57F5">
        <w:rPr>
          <w:sz w:val="22"/>
          <w:szCs w:val="22"/>
        </w:rPr>
        <w:t>Irving, TX</w:t>
      </w:r>
      <w:r w:rsidR="00093407">
        <w:rPr>
          <w:sz w:val="22"/>
          <w:szCs w:val="22"/>
        </w:rPr>
        <w:t xml:space="preserve">                              </w:t>
      </w:r>
      <w:r w:rsidR="00CE57F5">
        <w:rPr>
          <w:b/>
          <w:sz w:val="22"/>
          <w:szCs w:val="22"/>
        </w:rPr>
        <w:t>1</w:t>
      </w:r>
      <w:r w:rsidR="00D56E1F" w:rsidRPr="00781598">
        <w:rPr>
          <w:b/>
          <w:sz w:val="22"/>
          <w:szCs w:val="22"/>
        </w:rPr>
        <w:t>/2015-</w:t>
      </w:r>
      <w:r w:rsidR="00CE57F5">
        <w:rPr>
          <w:b/>
          <w:sz w:val="22"/>
          <w:szCs w:val="22"/>
        </w:rPr>
        <w:t>3</w:t>
      </w:r>
      <w:r w:rsidR="00D56E1F">
        <w:rPr>
          <w:b/>
          <w:sz w:val="22"/>
          <w:szCs w:val="22"/>
        </w:rPr>
        <w:t>/201</w:t>
      </w:r>
      <w:r w:rsidR="00CE57F5">
        <w:rPr>
          <w:b/>
          <w:sz w:val="22"/>
          <w:szCs w:val="22"/>
        </w:rPr>
        <w:t>5</w:t>
      </w:r>
    </w:p>
    <w:p w14:paraId="2A75CF9B" w14:textId="77777777" w:rsidR="00D56E1F" w:rsidRPr="00673F0E" w:rsidRDefault="00D56E1F" w:rsidP="00D56E1F">
      <w:pPr>
        <w:rPr>
          <w:rFonts w:cs="Times New Roman"/>
          <w:sz w:val="4"/>
          <w:szCs w:val="4"/>
        </w:rPr>
      </w:pPr>
    </w:p>
    <w:bookmarkEnd w:id="2"/>
    <w:p w14:paraId="7451C973" w14:textId="2B7DC58F" w:rsidR="003E7769" w:rsidRPr="002D6B80" w:rsidRDefault="003E7769" w:rsidP="00237222">
      <w:pPr>
        <w:pStyle w:val="ListParagraph"/>
        <w:numPr>
          <w:ilvl w:val="0"/>
          <w:numId w:val="17"/>
        </w:numPr>
        <w:ind w:left="900"/>
        <w:rPr>
          <w:sz w:val="20"/>
          <w:szCs w:val="20"/>
        </w:rPr>
      </w:pPr>
      <w:r>
        <w:rPr>
          <w:sz w:val="20"/>
          <w:szCs w:val="20"/>
        </w:rPr>
        <w:t>Worked with statisticians, c</w:t>
      </w:r>
      <w:r w:rsidR="0084797D">
        <w:rPr>
          <w:sz w:val="20"/>
          <w:szCs w:val="20"/>
        </w:rPr>
        <w:t xml:space="preserve">linical data managers and </w:t>
      </w:r>
      <w:r>
        <w:rPr>
          <w:sz w:val="20"/>
          <w:szCs w:val="20"/>
        </w:rPr>
        <w:t xml:space="preserve">SAS programmers </w:t>
      </w:r>
      <w:r w:rsidR="0084797D">
        <w:rPr>
          <w:sz w:val="20"/>
          <w:szCs w:val="20"/>
        </w:rPr>
        <w:t xml:space="preserve">to </w:t>
      </w:r>
      <w:r>
        <w:rPr>
          <w:sz w:val="20"/>
          <w:szCs w:val="20"/>
        </w:rPr>
        <w:t>analyz</w:t>
      </w:r>
      <w:r w:rsidR="0084797D">
        <w:rPr>
          <w:sz w:val="20"/>
          <w:szCs w:val="20"/>
        </w:rPr>
        <w:t>e</w:t>
      </w:r>
      <w:r>
        <w:rPr>
          <w:sz w:val="20"/>
          <w:szCs w:val="20"/>
        </w:rPr>
        <w:t xml:space="preserve"> clinical trials </w:t>
      </w:r>
      <w:r w:rsidR="0084797D">
        <w:rPr>
          <w:sz w:val="20"/>
          <w:szCs w:val="20"/>
        </w:rPr>
        <w:t>data and generate</w:t>
      </w:r>
      <w:r>
        <w:rPr>
          <w:sz w:val="20"/>
          <w:szCs w:val="20"/>
        </w:rPr>
        <w:t xml:space="preserve"> reports.</w:t>
      </w:r>
    </w:p>
    <w:p w14:paraId="746C909F" w14:textId="77777777" w:rsidR="00813407" w:rsidRPr="006144C4" w:rsidRDefault="00813407" w:rsidP="00F52660">
      <w:pPr>
        <w:tabs>
          <w:tab w:val="right" w:pos="10080"/>
        </w:tabs>
        <w:rPr>
          <w:b/>
          <w:sz w:val="22"/>
          <w:szCs w:val="22"/>
        </w:rPr>
      </w:pPr>
    </w:p>
    <w:p w14:paraId="5CA5D1C6" w14:textId="5F50E903" w:rsidR="00F52660" w:rsidRPr="00781598" w:rsidRDefault="0056691C" w:rsidP="00781598">
      <w:pPr>
        <w:tabs>
          <w:tab w:val="right" w:pos="99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Research Ass</w:t>
      </w:r>
      <w:r w:rsidR="003222D4">
        <w:rPr>
          <w:b/>
          <w:sz w:val="22"/>
          <w:szCs w:val="22"/>
        </w:rPr>
        <w:t>istant</w:t>
      </w:r>
      <w:r w:rsidRPr="0056691C">
        <w:rPr>
          <w:sz w:val="22"/>
          <w:szCs w:val="22"/>
        </w:rPr>
        <w:t>-</w:t>
      </w:r>
      <w:r>
        <w:rPr>
          <w:b/>
          <w:sz w:val="22"/>
          <w:szCs w:val="22"/>
        </w:rPr>
        <w:t xml:space="preserve"> </w:t>
      </w:r>
      <w:r w:rsidR="00F52660" w:rsidRPr="006144C4">
        <w:rPr>
          <w:b/>
          <w:sz w:val="22"/>
          <w:szCs w:val="22"/>
        </w:rPr>
        <w:t>Texas Tech University Health Sciences Center</w:t>
      </w:r>
      <w:r w:rsidR="000357F5" w:rsidRPr="006144C4">
        <w:rPr>
          <w:sz w:val="22"/>
          <w:szCs w:val="22"/>
        </w:rPr>
        <w:t> Amari</w:t>
      </w:r>
      <w:r w:rsidR="00066153" w:rsidRPr="006144C4">
        <w:rPr>
          <w:sz w:val="22"/>
          <w:szCs w:val="22"/>
        </w:rPr>
        <w:t xml:space="preserve">llo, TX        </w:t>
      </w:r>
      <w:r>
        <w:rPr>
          <w:sz w:val="22"/>
          <w:szCs w:val="22"/>
        </w:rPr>
        <w:t xml:space="preserve"> </w:t>
      </w:r>
      <w:r w:rsidR="00BF033F" w:rsidRPr="006144C4">
        <w:rPr>
          <w:sz w:val="22"/>
          <w:szCs w:val="22"/>
        </w:rPr>
        <w:t xml:space="preserve"> </w:t>
      </w:r>
      <w:r w:rsidR="001E38A3" w:rsidRPr="00781598">
        <w:rPr>
          <w:b/>
          <w:sz w:val="22"/>
          <w:szCs w:val="22"/>
        </w:rPr>
        <w:t>8/2010-12/2014</w:t>
      </w:r>
    </w:p>
    <w:p w14:paraId="4B683EC3" w14:textId="77777777" w:rsidR="00084412" w:rsidRPr="00F6219E" w:rsidRDefault="00084412" w:rsidP="00084412">
      <w:pPr>
        <w:tabs>
          <w:tab w:val="right" w:pos="10080"/>
        </w:tabs>
        <w:rPr>
          <w:sz w:val="4"/>
          <w:szCs w:val="4"/>
        </w:rPr>
      </w:pPr>
    </w:p>
    <w:bookmarkEnd w:id="0"/>
    <w:bookmarkEnd w:id="1"/>
    <w:p w14:paraId="5260D1B9" w14:textId="77777777" w:rsidR="003E7769" w:rsidRPr="00084412" w:rsidRDefault="003E7769" w:rsidP="003E7769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 w:rsidRPr="006144C4">
        <w:rPr>
          <w:sz w:val="20"/>
          <w:szCs w:val="20"/>
        </w:rPr>
        <w:t>Investigate</w:t>
      </w:r>
      <w:r>
        <w:rPr>
          <w:sz w:val="20"/>
          <w:szCs w:val="20"/>
        </w:rPr>
        <w:t>d pre-clinical anti-inflammatory therapies to treat sterile neuroinflammation</w:t>
      </w:r>
      <w:r w:rsidRPr="006144C4">
        <w:rPr>
          <w:sz w:val="20"/>
          <w:szCs w:val="20"/>
        </w:rPr>
        <w:t xml:space="preserve"> </w:t>
      </w:r>
      <w:r>
        <w:rPr>
          <w:sz w:val="20"/>
          <w:szCs w:val="20"/>
        </w:rPr>
        <w:t>using peptides</w:t>
      </w:r>
      <w:r w:rsidRPr="006144C4">
        <w:rPr>
          <w:sz w:val="20"/>
          <w:szCs w:val="20"/>
        </w:rPr>
        <w:t>, small molecule</w:t>
      </w:r>
      <w:r>
        <w:rPr>
          <w:sz w:val="20"/>
          <w:szCs w:val="20"/>
        </w:rPr>
        <w:t>s, and antibodies</w:t>
      </w:r>
      <w:r w:rsidRPr="006144C4">
        <w:rPr>
          <w:sz w:val="20"/>
          <w:szCs w:val="20"/>
        </w:rPr>
        <w:t>.</w:t>
      </w:r>
    </w:p>
    <w:p w14:paraId="675A989F" w14:textId="77777777" w:rsidR="003E7769" w:rsidRPr="00982C0D" w:rsidRDefault="003E7769" w:rsidP="003E7769">
      <w:pPr>
        <w:pStyle w:val="ListParagraph"/>
        <w:tabs>
          <w:tab w:val="right" w:pos="10080"/>
        </w:tabs>
        <w:ind w:left="900"/>
        <w:rPr>
          <w:sz w:val="10"/>
          <w:szCs w:val="10"/>
        </w:rPr>
      </w:pPr>
    </w:p>
    <w:p w14:paraId="199DF39D" w14:textId="5188934E" w:rsidR="003E7769" w:rsidRDefault="003E7769" w:rsidP="003E7769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>
        <w:rPr>
          <w:sz w:val="20"/>
          <w:szCs w:val="20"/>
        </w:rPr>
        <w:t>Provided statistical support for pre-clinical studies to select appro</w:t>
      </w:r>
      <w:r w:rsidR="00A7496D">
        <w:rPr>
          <w:sz w:val="20"/>
          <w:szCs w:val="20"/>
        </w:rPr>
        <w:t>priate statistical methodologies</w:t>
      </w:r>
      <w:r>
        <w:rPr>
          <w:sz w:val="20"/>
          <w:szCs w:val="20"/>
        </w:rPr>
        <w:t>, perform power calculations, rand</w:t>
      </w:r>
      <w:r w:rsidR="00CA56BD">
        <w:rPr>
          <w:sz w:val="20"/>
          <w:szCs w:val="20"/>
        </w:rPr>
        <w:t>omization, statistical analysis</w:t>
      </w:r>
      <w:r>
        <w:rPr>
          <w:sz w:val="20"/>
          <w:szCs w:val="20"/>
        </w:rPr>
        <w:t xml:space="preserve"> and interpretation of results.</w:t>
      </w:r>
    </w:p>
    <w:p w14:paraId="5B979E6F" w14:textId="77777777" w:rsidR="003E7769" w:rsidRPr="005A336E" w:rsidRDefault="003E7769" w:rsidP="003E7769">
      <w:pPr>
        <w:tabs>
          <w:tab w:val="right" w:pos="10080"/>
        </w:tabs>
        <w:rPr>
          <w:sz w:val="10"/>
          <w:szCs w:val="10"/>
        </w:rPr>
      </w:pPr>
    </w:p>
    <w:p w14:paraId="14857C15" w14:textId="7242661A" w:rsidR="003E7769" w:rsidRPr="00553202" w:rsidRDefault="003E7769" w:rsidP="003E7769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>
        <w:rPr>
          <w:sz w:val="20"/>
          <w:szCs w:val="20"/>
        </w:rPr>
        <w:t>Participated in summer program to gain foundation in clinical statistics through theory-based lectures and hands-on statistical programing in SAS and R provided by TTUHSC Division of Biostatistics and Epidemiology.</w:t>
      </w:r>
    </w:p>
    <w:p w14:paraId="7931D9A8" w14:textId="77777777" w:rsidR="003E7769" w:rsidRPr="0092432E" w:rsidRDefault="003E7769" w:rsidP="003E7769">
      <w:pPr>
        <w:tabs>
          <w:tab w:val="right" w:pos="10080"/>
        </w:tabs>
        <w:rPr>
          <w:sz w:val="10"/>
          <w:szCs w:val="10"/>
        </w:rPr>
      </w:pPr>
    </w:p>
    <w:p w14:paraId="0877F679" w14:textId="77777777" w:rsidR="003E7769" w:rsidRPr="00ED4CB0" w:rsidRDefault="003E7769" w:rsidP="003E7769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>
        <w:rPr>
          <w:sz w:val="20"/>
          <w:szCs w:val="20"/>
        </w:rPr>
        <w:t xml:space="preserve">Published biomedical and biostatistical research papers including </w:t>
      </w:r>
      <w:r w:rsidRPr="00ED4CB0">
        <w:rPr>
          <w:sz w:val="20"/>
          <w:szCs w:val="20"/>
        </w:rPr>
        <w:t>G</w:t>
      </w:r>
      <w:r>
        <w:rPr>
          <w:sz w:val="20"/>
          <w:szCs w:val="20"/>
        </w:rPr>
        <w:t>JMR</w:t>
      </w:r>
      <w:r w:rsidRPr="00ED4CB0">
        <w:rPr>
          <w:sz w:val="20"/>
          <w:szCs w:val="20"/>
        </w:rPr>
        <w:t xml:space="preserve"> 15 (2), 7-10</w:t>
      </w:r>
      <w:r>
        <w:rPr>
          <w:sz w:val="20"/>
          <w:szCs w:val="20"/>
        </w:rPr>
        <w:t xml:space="preserve"> and </w:t>
      </w:r>
      <w:r w:rsidRPr="00ED4CB0">
        <w:rPr>
          <w:sz w:val="20"/>
          <w:szCs w:val="20"/>
        </w:rPr>
        <w:t>I</w:t>
      </w:r>
      <w:r>
        <w:rPr>
          <w:sz w:val="20"/>
          <w:szCs w:val="20"/>
        </w:rPr>
        <w:t>JCEN</w:t>
      </w:r>
      <w:r w:rsidRPr="00ED4CB0">
        <w:rPr>
          <w:sz w:val="20"/>
          <w:szCs w:val="20"/>
        </w:rPr>
        <w:t xml:space="preserve"> 2 (1), 8-15</w:t>
      </w:r>
      <w:r>
        <w:rPr>
          <w:sz w:val="20"/>
          <w:szCs w:val="20"/>
        </w:rPr>
        <w:t>.</w:t>
      </w:r>
    </w:p>
    <w:p w14:paraId="6FFE9C48" w14:textId="77777777" w:rsidR="003D4DE7" w:rsidRPr="006144C4" w:rsidRDefault="003D4DE7" w:rsidP="00F370C4">
      <w:pPr>
        <w:tabs>
          <w:tab w:val="right" w:pos="10080"/>
        </w:tabs>
        <w:rPr>
          <w:b/>
          <w:smallCaps/>
          <w:sz w:val="22"/>
          <w:szCs w:val="22"/>
        </w:rPr>
      </w:pPr>
    </w:p>
    <w:p w14:paraId="5EE8AC5D" w14:textId="4991F0CA" w:rsidR="00F370C4" w:rsidRPr="006144C4" w:rsidRDefault="0056691C" w:rsidP="00093407">
      <w:pPr>
        <w:tabs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>Research Assistant</w:t>
      </w:r>
      <w:r w:rsidRPr="0056691C">
        <w:rPr>
          <w:sz w:val="22"/>
          <w:szCs w:val="22"/>
        </w:rPr>
        <w:t xml:space="preserve">- </w:t>
      </w:r>
      <w:r w:rsidR="00F370C4" w:rsidRPr="006144C4">
        <w:rPr>
          <w:b/>
          <w:sz w:val="22"/>
          <w:szCs w:val="22"/>
        </w:rPr>
        <w:t>Texas Tech University </w:t>
      </w:r>
      <w:r w:rsidR="00F370C4" w:rsidRPr="006144C4">
        <w:rPr>
          <w:sz w:val="22"/>
          <w:szCs w:val="22"/>
        </w:rPr>
        <w:t>Lubbock, TX</w:t>
      </w:r>
      <w:r w:rsidR="00093407">
        <w:rPr>
          <w:sz w:val="22"/>
          <w:szCs w:val="22"/>
        </w:rPr>
        <w:t xml:space="preserve">                                </w:t>
      </w:r>
      <w:r w:rsidR="00F370C4" w:rsidRPr="00781598">
        <w:rPr>
          <w:b/>
          <w:sz w:val="22"/>
          <w:szCs w:val="22"/>
        </w:rPr>
        <w:t>8/2008-8/2010</w:t>
      </w:r>
    </w:p>
    <w:p w14:paraId="3C8F4742" w14:textId="77777777" w:rsidR="003D4DE7" w:rsidRPr="00673F0E" w:rsidRDefault="003D4DE7" w:rsidP="00F370C4">
      <w:pPr>
        <w:rPr>
          <w:sz w:val="4"/>
          <w:szCs w:val="4"/>
        </w:rPr>
      </w:pPr>
    </w:p>
    <w:p w14:paraId="153E7F27" w14:textId="70915108" w:rsidR="00734F96" w:rsidRPr="00DD2C17" w:rsidRDefault="00734F96" w:rsidP="00734F96">
      <w:pPr>
        <w:pStyle w:val="ListParagraph"/>
        <w:numPr>
          <w:ilvl w:val="0"/>
          <w:numId w:val="17"/>
        </w:numPr>
        <w:tabs>
          <w:tab w:val="right" w:pos="10080"/>
        </w:tabs>
        <w:ind w:left="900"/>
        <w:rPr>
          <w:sz w:val="20"/>
          <w:szCs w:val="20"/>
        </w:rPr>
      </w:pPr>
      <w:r>
        <w:rPr>
          <w:sz w:val="20"/>
          <w:szCs w:val="20"/>
        </w:rPr>
        <w:t>Genetically engineered plants to improve salt tolerance and performed statistical analyse</w:t>
      </w:r>
      <w:r w:rsidRPr="000725B3">
        <w:rPr>
          <w:sz w:val="20"/>
          <w:szCs w:val="20"/>
        </w:rPr>
        <w:t>s to determine significance of genetic modification.</w:t>
      </w:r>
      <w:r w:rsidR="00AA72F8">
        <w:rPr>
          <w:sz w:val="20"/>
          <w:szCs w:val="20"/>
        </w:rPr>
        <w:t xml:space="preserve"> Research</w:t>
      </w:r>
      <w:r>
        <w:rPr>
          <w:sz w:val="20"/>
          <w:szCs w:val="20"/>
        </w:rPr>
        <w:t xml:space="preserve"> published in Plant B</w:t>
      </w:r>
      <w:r w:rsidRPr="00DD2C17">
        <w:rPr>
          <w:sz w:val="20"/>
          <w:szCs w:val="20"/>
        </w:rPr>
        <w:t>iotechnol</w:t>
      </w:r>
      <w:r>
        <w:rPr>
          <w:sz w:val="20"/>
          <w:szCs w:val="20"/>
        </w:rPr>
        <w:t>.</w:t>
      </w:r>
      <w:r w:rsidRPr="00DD2C17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 w:rsidRPr="00DD2C17">
        <w:rPr>
          <w:sz w:val="20"/>
          <w:szCs w:val="20"/>
        </w:rPr>
        <w:t>ep</w:t>
      </w:r>
      <w:r>
        <w:rPr>
          <w:sz w:val="20"/>
          <w:szCs w:val="20"/>
        </w:rPr>
        <w:t>.</w:t>
      </w:r>
      <w:r w:rsidRPr="00DD2C17">
        <w:rPr>
          <w:sz w:val="20"/>
          <w:szCs w:val="20"/>
        </w:rPr>
        <w:t xml:space="preserve"> 6 (1), 59-67</w:t>
      </w:r>
      <w:r>
        <w:rPr>
          <w:sz w:val="20"/>
          <w:szCs w:val="20"/>
        </w:rPr>
        <w:t>.</w:t>
      </w:r>
    </w:p>
    <w:p w14:paraId="45493A1A" w14:textId="77777777" w:rsidR="0054343E" w:rsidRPr="006144C4" w:rsidRDefault="0054343E">
      <w:pPr>
        <w:rPr>
          <w:sz w:val="22"/>
          <w:szCs w:val="22"/>
        </w:rPr>
      </w:pPr>
    </w:p>
    <w:p w14:paraId="759AA0A7" w14:textId="11AC984E" w:rsidR="00701F4C" w:rsidRPr="00726D08" w:rsidRDefault="00701F4C" w:rsidP="00701F4C">
      <w:pPr>
        <w:rPr>
          <w:b/>
          <w:sz w:val="28"/>
          <w:szCs w:val="28"/>
        </w:rPr>
      </w:pPr>
      <w:r w:rsidRPr="00726D08">
        <w:rPr>
          <w:b/>
          <w:sz w:val="28"/>
          <w:szCs w:val="28"/>
        </w:rPr>
        <w:t>Education</w:t>
      </w:r>
    </w:p>
    <w:p w14:paraId="167AAF3C" w14:textId="77777777" w:rsidR="00726D08" w:rsidRPr="00673F0E" w:rsidRDefault="00726D08" w:rsidP="00701F4C">
      <w:pPr>
        <w:rPr>
          <w:b/>
          <w:sz w:val="4"/>
          <w:szCs w:val="4"/>
        </w:rPr>
      </w:pPr>
    </w:p>
    <w:p w14:paraId="76028E74" w14:textId="77777777" w:rsidR="00486C04" w:rsidRDefault="00E2168F" w:rsidP="00701F4C">
      <w:pPr>
        <w:rPr>
          <w:sz w:val="22"/>
          <w:szCs w:val="22"/>
        </w:rPr>
      </w:pPr>
      <w:r w:rsidRPr="00324A59">
        <w:rPr>
          <w:b/>
          <w:sz w:val="22"/>
          <w:szCs w:val="22"/>
        </w:rPr>
        <w:t>Ph.D.</w:t>
      </w:r>
      <w:r w:rsidRPr="00324A59">
        <w:rPr>
          <w:sz w:val="22"/>
          <w:szCs w:val="22"/>
        </w:rPr>
        <w:t xml:space="preserve"> </w:t>
      </w:r>
      <w:r w:rsidRPr="00324A59">
        <w:rPr>
          <w:sz w:val="22"/>
          <w:szCs w:val="22"/>
        </w:rPr>
        <w:tab/>
      </w:r>
      <w:r w:rsidR="002A5DCA" w:rsidRPr="00324A59">
        <w:rPr>
          <w:sz w:val="22"/>
          <w:szCs w:val="22"/>
        </w:rPr>
        <w:tab/>
      </w:r>
      <w:r w:rsidRPr="00324A59">
        <w:rPr>
          <w:sz w:val="22"/>
          <w:szCs w:val="22"/>
        </w:rPr>
        <w:t>Pharmaceutical Sciences</w:t>
      </w:r>
      <w:r w:rsidR="002A5DCA" w:rsidRPr="00324A59">
        <w:rPr>
          <w:sz w:val="22"/>
          <w:szCs w:val="22"/>
        </w:rPr>
        <w:t xml:space="preserve">, </w:t>
      </w:r>
      <w:r w:rsidRPr="00324A59">
        <w:rPr>
          <w:sz w:val="22"/>
          <w:szCs w:val="22"/>
        </w:rPr>
        <w:t>T</w:t>
      </w:r>
      <w:r w:rsidR="00486C04">
        <w:rPr>
          <w:sz w:val="22"/>
          <w:szCs w:val="22"/>
        </w:rPr>
        <w:t>exas Tech University Health Sciences Center</w:t>
      </w:r>
      <w:r w:rsidR="002A5DCA" w:rsidRPr="00324A59">
        <w:rPr>
          <w:sz w:val="22"/>
          <w:szCs w:val="22"/>
        </w:rPr>
        <w:t xml:space="preserve"> </w:t>
      </w:r>
    </w:p>
    <w:p w14:paraId="4FCFC9FC" w14:textId="11A6FE18" w:rsidR="009125B4" w:rsidRPr="00324A59" w:rsidRDefault="0092720D" w:rsidP="00486C04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Amarillo, TX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0030D">
        <w:rPr>
          <w:sz w:val="22"/>
          <w:szCs w:val="22"/>
        </w:rPr>
        <w:t xml:space="preserve">             </w:t>
      </w:r>
      <w:r w:rsidR="00486C04">
        <w:rPr>
          <w:sz w:val="22"/>
          <w:szCs w:val="22"/>
        </w:rPr>
        <w:tab/>
      </w:r>
      <w:r w:rsidR="00486C04">
        <w:rPr>
          <w:sz w:val="22"/>
          <w:szCs w:val="22"/>
        </w:rPr>
        <w:tab/>
      </w:r>
      <w:r w:rsidR="00486C04">
        <w:rPr>
          <w:sz w:val="22"/>
          <w:szCs w:val="22"/>
        </w:rPr>
        <w:tab/>
      </w:r>
      <w:r w:rsidR="00486C04">
        <w:rPr>
          <w:sz w:val="22"/>
          <w:szCs w:val="22"/>
        </w:rPr>
        <w:tab/>
        <w:t xml:space="preserve">      </w:t>
      </w:r>
      <w:r w:rsidR="00E2168F" w:rsidRPr="00324A59">
        <w:rPr>
          <w:b/>
          <w:sz w:val="22"/>
          <w:szCs w:val="22"/>
        </w:rPr>
        <w:t>December 2014</w:t>
      </w:r>
    </w:p>
    <w:p w14:paraId="0A8ECD95" w14:textId="77777777" w:rsidR="009125B4" w:rsidRPr="00415141" w:rsidRDefault="009125B4" w:rsidP="00701F4C">
      <w:pPr>
        <w:rPr>
          <w:sz w:val="10"/>
          <w:szCs w:val="10"/>
        </w:rPr>
      </w:pPr>
    </w:p>
    <w:p w14:paraId="56507FB0" w14:textId="77777777" w:rsidR="00486C04" w:rsidRDefault="00E2168F" w:rsidP="00835865">
      <w:pPr>
        <w:rPr>
          <w:sz w:val="22"/>
          <w:szCs w:val="22"/>
        </w:rPr>
      </w:pPr>
      <w:r w:rsidRPr="00324A59">
        <w:rPr>
          <w:b/>
          <w:sz w:val="22"/>
          <w:szCs w:val="22"/>
        </w:rPr>
        <w:t>M.Sc.</w:t>
      </w:r>
      <w:r w:rsidRPr="00324A59">
        <w:rPr>
          <w:sz w:val="22"/>
          <w:szCs w:val="22"/>
        </w:rPr>
        <w:tab/>
      </w:r>
      <w:r w:rsidR="002A5DCA" w:rsidRPr="00324A59">
        <w:rPr>
          <w:sz w:val="22"/>
          <w:szCs w:val="22"/>
        </w:rPr>
        <w:tab/>
      </w:r>
      <w:r w:rsidR="00415141" w:rsidRPr="00324A59">
        <w:rPr>
          <w:sz w:val="22"/>
          <w:szCs w:val="22"/>
        </w:rPr>
        <w:t>Biology</w:t>
      </w:r>
      <w:r w:rsidR="002A5DCA" w:rsidRPr="00324A59">
        <w:rPr>
          <w:sz w:val="22"/>
          <w:szCs w:val="22"/>
        </w:rPr>
        <w:t>, T</w:t>
      </w:r>
      <w:r w:rsidR="00486C04">
        <w:rPr>
          <w:sz w:val="22"/>
          <w:szCs w:val="22"/>
        </w:rPr>
        <w:t>exas Tech University</w:t>
      </w:r>
    </w:p>
    <w:p w14:paraId="5B19CC15" w14:textId="5CE3DBF6" w:rsidR="002A5DCA" w:rsidRPr="00324A59" w:rsidRDefault="0092720D" w:rsidP="00486C04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Lubbock, TX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90030D">
        <w:rPr>
          <w:sz w:val="22"/>
          <w:szCs w:val="22"/>
        </w:rPr>
        <w:t xml:space="preserve">            </w:t>
      </w:r>
      <w:r w:rsidR="00486C04">
        <w:rPr>
          <w:sz w:val="22"/>
          <w:szCs w:val="22"/>
        </w:rPr>
        <w:t xml:space="preserve">                                </w:t>
      </w:r>
      <w:r w:rsidR="00DA51E9" w:rsidRPr="00324A59">
        <w:rPr>
          <w:b/>
          <w:sz w:val="22"/>
          <w:szCs w:val="22"/>
        </w:rPr>
        <w:t>August 2010</w:t>
      </w:r>
      <w:r w:rsidR="00E2168F" w:rsidRPr="00324A59">
        <w:rPr>
          <w:sz w:val="22"/>
          <w:szCs w:val="22"/>
        </w:rPr>
        <w:tab/>
      </w:r>
    </w:p>
    <w:p w14:paraId="18DBE2CB" w14:textId="77777777" w:rsidR="002A5DCA" w:rsidRPr="00415141" w:rsidRDefault="002A5DCA" w:rsidP="00701F4C">
      <w:pPr>
        <w:rPr>
          <w:sz w:val="10"/>
          <w:szCs w:val="10"/>
        </w:rPr>
      </w:pPr>
    </w:p>
    <w:p w14:paraId="1CE64E27" w14:textId="77777777" w:rsidR="00486C04" w:rsidRDefault="002A5DCA" w:rsidP="0090030D">
      <w:pPr>
        <w:rPr>
          <w:sz w:val="22"/>
          <w:szCs w:val="22"/>
        </w:rPr>
      </w:pPr>
      <w:r w:rsidRPr="00324A59">
        <w:rPr>
          <w:b/>
          <w:sz w:val="22"/>
          <w:szCs w:val="22"/>
        </w:rPr>
        <w:t>B.Tech.</w:t>
      </w:r>
      <w:r w:rsidRPr="00324A59">
        <w:rPr>
          <w:sz w:val="22"/>
          <w:szCs w:val="22"/>
        </w:rPr>
        <w:tab/>
        <w:t xml:space="preserve">Biotechnology, Kathmandu </w:t>
      </w:r>
      <w:r w:rsidR="00486C04">
        <w:rPr>
          <w:sz w:val="22"/>
          <w:szCs w:val="22"/>
        </w:rPr>
        <w:t>University</w:t>
      </w:r>
    </w:p>
    <w:p w14:paraId="24FAADAD" w14:textId="6E81FD7C" w:rsidR="009C5E65" w:rsidRPr="00324A59" w:rsidRDefault="0092720D" w:rsidP="00486C04">
      <w:pPr>
        <w:ind w:left="720" w:firstLine="720"/>
        <w:rPr>
          <w:b/>
          <w:sz w:val="22"/>
          <w:szCs w:val="22"/>
        </w:rPr>
      </w:pPr>
      <w:r>
        <w:rPr>
          <w:sz w:val="22"/>
          <w:szCs w:val="22"/>
        </w:rPr>
        <w:t>Nepal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bookmarkStart w:id="3" w:name="_GoBack"/>
      <w:bookmarkEnd w:id="3"/>
      <w:r w:rsidR="0090030D">
        <w:rPr>
          <w:sz w:val="22"/>
          <w:szCs w:val="22"/>
        </w:rPr>
        <w:t xml:space="preserve">                       </w:t>
      </w:r>
      <w:r w:rsidR="00486C04">
        <w:rPr>
          <w:sz w:val="22"/>
          <w:szCs w:val="22"/>
        </w:rPr>
        <w:tab/>
      </w:r>
      <w:r w:rsidR="00486C04">
        <w:rPr>
          <w:sz w:val="22"/>
          <w:szCs w:val="22"/>
        </w:rPr>
        <w:tab/>
      </w:r>
      <w:r w:rsidR="00486C04">
        <w:rPr>
          <w:sz w:val="22"/>
          <w:szCs w:val="22"/>
        </w:rPr>
        <w:tab/>
      </w:r>
      <w:r w:rsidR="00486C04">
        <w:rPr>
          <w:sz w:val="22"/>
          <w:szCs w:val="22"/>
        </w:rPr>
        <w:tab/>
      </w:r>
      <w:r w:rsidR="00486C04">
        <w:rPr>
          <w:sz w:val="22"/>
          <w:szCs w:val="22"/>
        </w:rPr>
        <w:tab/>
        <w:t xml:space="preserve">    </w:t>
      </w:r>
      <w:r w:rsidR="002A5DCA" w:rsidRPr="00324A59">
        <w:rPr>
          <w:b/>
          <w:sz w:val="22"/>
          <w:szCs w:val="22"/>
        </w:rPr>
        <w:t>June 2007</w:t>
      </w:r>
    </w:p>
    <w:sectPr w:rsidR="009C5E65" w:rsidRPr="00324A59" w:rsidSect="00726D08">
      <w:headerReference w:type="even" r:id="rId9"/>
      <w:headerReference w:type="default" r:id="rId10"/>
      <w:pgSz w:w="12240" w:h="15840"/>
      <w:pgMar w:top="1080" w:right="1080" w:bottom="1080" w:left="108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1A191" w14:textId="77777777" w:rsidR="00D1047D" w:rsidRDefault="00D1047D">
      <w:r>
        <w:separator/>
      </w:r>
    </w:p>
  </w:endnote>
  <w:endnote w:type="continuationSeparator" w:id="0">
    <w:p w14:paraId="5381FF96" w14:textId="77777777" w:rsidR="00D1047D" w:rsidRDefault="00D1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B0D39" w14:textId="77777777" w:rsidR="00D1047D" w:rsidRDefault="00D1047D">
      <w:r>
        <w:separator/>
      </w:r>
    </w:p>
  </w:footnote>
  <w:footnote w:type="continuationSeparator" w:id="0">
    <w:p w14:paraId="0374F41D" w14:textId="77777777" w:rsidR="00D1047D" w:rsidRDefault="00D104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58BDF" w14:textId="77777777" w:rsidR="00E21130" w:rsidRPr="0034550F" w:rsidRDefault="00E21130" w:rsidP="003E2548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34550F">
      <w:rPr>
        <w:rStyle w:val="PageNumber"/>
        <w:sz w:val="20"/>
        <w:szCs w:val="20"/>
      </w:rPr>
      <w:fldChar w:fldCharType="begin"/>
    </w:r>
    <w:r w:rsidRPr="0034550F">
      <w:rPr>
        <w:rStyle w:val="PageNumber"/>
        <w:sz w:val="20"/>
        <w:szCs w:val="20"/>
      </w:rPr>
      <w:instrText xml:space="preserve">PAGE  </w:instrText>
    </w:r>
    <w:r w:rsidRPr="0034550F">
      <w:rPr>
        <w:rStyle w:val="PageNumber"/>
        <w:sz w:val="20"/>
        <w:szCs w:val="20"/>
      </w:rPr>
      <w:fldChar w:fldCharType="separate"/>
    </w:r>
    <w:r w:rsidR="0092720D">
      <w:rPr>
        <w:rStyle w:val="PageNumber"/>
        <w:noProof/>
        <w:sz w:val="20"/>
        <w:szCs w:val="20"/>
      </w:rPr>
      <w:t>2</w:t>
    </w:r>
    <w:r w:rsidRPr="0034550F">
      <w:rPr>
        <w:rStyle w:val="PageNumber"/>
        <w:sz w:val="20"/>
        <w:szCs w:val="20"/>
      </w:rPr>
      <w:fldChar w:fldCharType="end"/>
    </w:r>
  </w:p>
  <w:p w14:paraId="3D13B1DE" w14:textId="5D7C1AEF" w:rsidR="00E21130" w:rsidRPr="00B26DBB" w:rsidRDefault="00E21130" w:rsidP="00D72219">
    <w:pPr>
      <w:pStyle w:val="Header"/>
      <w:ind w:right="360" w:firstLine="360"/>
      <w:rPr>
        <w:sz w:val="20"/>
        <w:szCs w:val="20"/>
      </w:rPr>
    </w:pPr>
    <w:r w:rsidRPr="00B26DBB">
      <w:rPr>
        <w:sz w:val="20"/>
        <w:szCs w:val="20"/>
      </w:rPr>
      <w:ptab w:relativeTo="margin" w:alignment="center" w:leader="none"/>
    </w:r>
    <w:r w:rsidRPr="00B26DBB">
      <w:rPr>
        <w:sz w:val="20"/>
        <w:szCs w:val="20"/>
      </w:rPr>
      <w:ptab w:relativeTo="margin" w:alignment="right" w:leader="none"/>
    </w:r>
    <w:r>
      <w:rPr>
        <w:sz w:val="20"/>
        <w:szCs w:val="20"/>
      </w:rPr>
      <w:t>Manoj Banjara, 201</w:t>
    </w:r>
    <w:r w:rsidR="00AA6076">
      <w:rPr>
        <w:sz w:val="20"/>
        <w:szCs w:val="20"/>
      </w:rPr>
      <w:t>9</w:t>
    </w:r>
  </w:p>
  <w:p w14:paraId="379B72E8" w14:textId="77777777" w:rsidR="00E21130" w:rsidRDefault="00E2113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52E33" w14:textId="77777777" w:rsidR="00E21130" w:rsidRPr="0034550F" w:rsidRDefault="00E21130" w:rsidP="003E2548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34550F">
      <w:rPr>
        <w:rStyle w:val="PageNumber"/>
        <w:sz w:val="20"/>
        <w:szCs w:val="20"/>
      </w:rPr>
      <w:fldChar w:fldCharType="begin"/>
    </w:r>
    <w:r w:rsidRPr="0034550F">
      <w:rPr>
        <w:rStyle w:val="PageNumber"/>
        <w:sz w:val="20"/>
        <w:szCs w:val="20"/>
      </w:rPr>
      <w:instrText xml:space="preserve">PAGE  </w:instrText>
    </w:r>
    <w:r w:rsidRPr="0034550F">
      <w:rPr>
        <w:rStyle w:val="PageNumber"/>
        <w:sz w:val="20"/>
        <w:szCs w:val="20"/>
      </w:rPr>
      <w:fldChar w:fldCharType="separate"/>
    </w:r>
    <w:r w:rsidR="00237222">
      <w:rPr>
        <w:rStyle w:val="PageNumber"/>
        <w:noProof/>
        <w:sz w:val="20"/>
        <w:szCs w:val="20"/>
      </w:rPr>
      <w:t>3</w:t>
    </w:r>
    <w:r w:rsidRPr="0034550F">
      <w:rPr>
        <w:rStyle w:val="PageNumber"/>
        <w:sz w:val="20"/>
        <w:szCs w:val="20"/>
      </w:rPr>
      <w:fldChar w:fldCharType="end"/>
    </w:r>
  </w:p>
  <w:p w14:paraId="12BA011E" w14:textId="1E52220E" w:rsidR="00E21130" w:rsidRPr="00B26DBB" w:rsidRDefault="00E21130" w:rsidP="00D72219">
    <w:pPr>
      <w:pStyle w:val="Header"/>
      <w:ind w:right="360" w:firstLine="360"/>
      <w:rPr>
        <w:sz w:val="20"/>
        <w:szCs w:val="20"/>
      </w:rPr>
    </w:pPr>
    <w:r w:rsidRPr="00B26DBB">
      <w:rPr>
        <w:sz w:val="20"/>
        <w:szCs w:val="20"/>
      </w:rPr>
      <w:ptab w:relativeTo="margin" w:alignment="center" w:leader="none"/>
    </w:r>
    <w:r w:rsidRPr="00B26DBB">
      <w:rPr>
        <w:sz w:val="20"/>
        <w:szCs w:val="20"/>
      </w:rPr>
      <w:ptab w:relativeTo="margin" w:alignment="right" w:leader="none"/>
    </w:r>
    <w:r w:rsidRPr="00B26DBB">
      <w:rPr>
        <w:sz w:val="20"/>
        <w:szCs w:val="20"/>
      </w:rPr>
      <w:t>Manoj Banjara, 201</w:t>
    </w:r>
    <w:r w:rsidR="004922C9">
      <w:rPr>
        <w:sz w:val="20"/>
        <w:szCs w:val="20"/>
      </w:rPr>
      <w:t>9</w:t>
    </w:r>
  </w:p>
  <w:p w14:paraId="04C9A448" w14:textId="77777777" w:rsidR="00E21130" w:rsidRDefault="00E2113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  <w:szCs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  <w:szCs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  <w:szCs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  <w:szCs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  <w:szCs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  <w:szCs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  <w:szCs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  <w:szCs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  <w:szCs w:val="26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21D3F05"/>
    <w:multiLevelType w:val="multilevel"/>
    <w:tmpl w:val="B09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ADA0C86"/>
    <w:multiLevelType w:val="multilevel"/>
    <w:tmpl w:val="5A6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021888"/>
    <w:multiLevelType w:val="multilevel"/>
    <w:tmpl w:val="C35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90A45E7"/>
    <w:multiLevelType w:val="hybridMultilevel"/>
    <w:tmpl w:val="D6FAB2C4"/>
    <w:lvl w:ilvl="0" w:tplc="9F1ECAD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19201745"/>
    <w:multiLevelType w:val="hybridMultilevel"/>
    <w:tmpl w:val="F3A49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EE34C5"/>
    <w:multiLevelType w:val="hybridMultilevel"/>
    <w:tmpl w:val="59A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093ECB"/>
    <w:multiLevelType w:val="hybridMultilevel"/>
    <w:tmpl w:val="4C363ED8"/>
    <w:lvl w:ilvl="0" w:tplc="0409000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15">
    <w:nsid w:val="2250032C"/>
    <w:multiLevelType w:val="hybridMultilevel"/>
    <w:tmpl w:val="9C08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808B5"/>
    <w:multiLevelType w:val="multilevel"/>
    <w:tmpl w:val="5D74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B74802"/>
    <w:multiLevelType w:val="hybridMultilevel"/>
    <w:tmpl w:val="8938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05917"/>
    <w:multiLevelType w:val="hybridMultilevel"/>
    <w:tmpl w:val="2E82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76F56"/>
    <w:multiLevelType w:val="hybridMultilevel"/>
    <w:tmpl w:val="48B49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D074F"/>
    <w:multiLevelType w:val="hybridMultilevel"/>
    <w:tmpl w:val="081A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B55B4"/>
    <w:multiLevelType w:val="hybridMultilevel"/>
    <w:tmpl w:val="A78E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14888"/>
    <w:multiLevelType w:val="hybridMultilevel"/>
    <w:tmpl w:val="8472A46E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3">
    <w:nsid w:val="4E2824FD"/>
    <w:multiLevelType w:val="multilevel"/>
    <w:tmpl w:val="4E2824F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EF521A8"/>
    <w:multiLevelType w:val="hybridMultilevel"/>
    <w:tmpl w:val="E1540A42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5">
    <w:nsid w:val="600157FD"/>
    <w:multiLevelType w:val="hybridMultilevel"/>
    <w:tmpl w:val="B3F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24"/>
  </w:num>
  <w:num w:numId="11">
    <w:abstractNumId w:val="25"/>
  </w:num>
  <w:num w:numId="12">
    <w:abstractNumId w:val="21"/>
  </w:num>
  <w:num w:numId="13">
    <w:abstractNumId w:val="17"/>
  </w:num>
  <w:num w:numId="14">
    <w:abstractNumId w:val="9"/>
  </w:num>
  <w:num w:numId="15">
    <w:abstractNumId w:val="14"/>
  </w:num>
  <w:num w:numId="16">
    <w:abstractNumId w:val="20"/>
  </w:num>
  <w:num w:numId="17">
    <w:abstractNumId w:val="12"/>
  </w:num>
  <w:num w:numId="18">
    <w:abstractNumId w:val="22"/>
  </w:num>
  <w:num w:numId="19">
    <w:abstractNumId w:val="13"/>
  </w:num>
  <w:num w:numId="20">
    <w:abstractNumId w:val="23"/>
  </w:num>
  <w:num w:numId="21">
    <w:abstractNumId w:val="19"/>
  </w:num>
  <w:num w:numId="22">
    <w:abstractNumId w:val="18"/>
  </w:num>
  <w:num w:numId="23">
    <w:abstractNumId w:val="8"/>
  </w:num>
  <w:num w:numId="24">
    <w:abstractNumId w:val="10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6C"/>
    <w:rsid w:val="000023A9"/>
    <w:rsid w:val="000029A7"/>
    <w:rsid w:val="000029AC"/>
    <w:rsid w:val="00003338"/>
    <w:rsid w:val="0000467E"/>
    <w:rsid w:val="00004685"/>
    <w:rsid w:val="00004FC1"/>
    <w:rsid w:val="00010E52"/>
    <w:rsid w:val="000159ED"/>
    <w:rsid w:val="00021CC9"/>
    <w:rsid w:val="00022127"/>
    <w:rsid w:val="00026A00"/>
    <w:rsid w:val="000279FF"/>
    <w:rsid w:val="000326AC"/>
    <w:rsid w:val="00034A4A"/>
    <w:rsid w:val="00034DE6"/>
    <w:rsid w:val="000357F5"/>
    <w:rsid w:val="00036873"/>
    <w:rsid w:val="00046F16"/>
    <w:rsid w:val="00051130"/>
    <w:rsid w:val="0005416B"/>
    <w:rsid w:val="00057D8C"/>
    <w:rsid w:val="00057E78"/>
    <w:rsid w:val="0006006B"/>
    <w:rsid w:val="0006071F"/>
    <w:rsid w:val="00061BE3"/>
    <w:rsid w:val="00062AC5"/>
    <w:rsid w:val="00063D08"/>
    <w:rsid w:val="00066153"/>
    <w:rsid w:val="00066E25"/>
    <w:rsid w:val="00067624"/>
    <w:rsid w:val="000677FC"/>
    <w:rsid w:val="0006783A"/>
    <w:rsid w:val="00070616"/>
    <w:rsid w:val="00070E09"/>
    <w:rsid w:val="000713A2"/>
    <w:rsid w:val="000725B3"/>
    <w:rsid w:val="00073088"/>
    <w:rsid w:val="0007357B"/>
    <w:rsid w:val="00074175"/>
    <w:rsid w:val="0007423E"/>
    <w:rsid w:val="00084412"/>
    <w:rsid w:val="00087828"/>
    <w:rsid w:val="00087BC1"/>
    <w:rsid w:val="00093407"/>
    <w:rsid w:val="00093A11"/>
    <w:rsid w:val="000A0EB8"/>
    <w:rsid w:val="000A1F3D"/>
    <w:rsid w:val="000A79A4"/>
    <w:rsid w:val="000B180F"/>
    <w:rsid w:val="000B2D7A"/>
    <w:rsid w:val="000B3C76"/>
    <w:rsid w:val="000C16C4"/>
    <w:rsid w:val="000C4012"/>
    <w:rsid w:val="000C6661"/>
    <w:rsid w:val="000C737E"/>
    <w:rsid w:val="000D2D41"/>
    <w:rsid w:val="000D5E2F"/>
    <w:rsid w:val="000D5E89"/>
    <w:rsid w:val="000D7BA0"/>
    <w:rsid w:val="000D7D22"/>
    <w:rsid w:val="000E216D"/>
    <w:rsid w:val="000E2AF0"/>
    <w:rsid w:val="000E2B5C"/>
    <w:rsid w:val="000E62CC"/>
    <w:rsid w:val="000E73CB"/>
    <w:rsid w:val="000F0D13"/>
    <w:rsid w:val="000F1EE9"/>
    <w:rsid w:val="000F1FB7"/>
    <w:rsid w:val="000F20D4"/>
    <w:rsid w:val="000F50BF"/>
    <w:rsid w:val="000F5122"/>
    <w:rsid w:val="000F5AE8"/>
    <w:rsid w:val="000F6C62"/>
    <w:rsid w:val="000F7B11"/>
    <w:rsid w:val="001003AC"/>
    <w:rsid w:val="00100C5A"/>
    <w:rsid w:val="00106A82"/>
    <w:rsid w:val="00107735"/>
    <w:rsid w:val="00107740"/>
    <w:rsid w:val="00114A58"/>
    <w:rsid w:val="00121424"/>
    <w:rsid w:val="00122F6E"/>
    <w:rsid w:val="00124C44"/>
    <w:rsid w:val="00124E7F"/>
    <w:rsid w:val="00125911"/>
    <w:rsid w:val="00127CDB"/>
    <w:rsid w:val="00132A4D"/>
    <w:rsid w:val="001358AF"/>
    <w:rsid w:val="0013614B"/>
    <w:rsid w:val="001363D5"/>
    <w:rsid w:val="00136B87"/>
    <w:rsid w:val="00136FB1"/>
    <w:rsid w:val="00137133"/>
    <w:rsid w:val="00137338"/>
    <w:rsid w:val="001404DF"/>
    <w:rsid w:val="00140CAA"/>
    <w:rsid w:val="001414F1"/>
    <w:rsid w:val="0014225C"/>
    <w:rsid w:val="00144096"/>
    <w:rsid w:val="00145D58"/>
    <w:rsid w:val="0014738C"/>
    <w:rsid w:val="0015327F"/>
    <w:rsid w:val="00153D1D"/>
    <w:rsid w:val="001547C0"/>
    <w:rsid w:val="001569CE"/>
    <w:rsid w:val="001604D7"/>
    <w:rsid w:val="0016159C"/>
    <w:rsid w:val="00161A4E"/>
    <w:rsid w:val="0016228D"/>
    <w:rsid w:val="001627C2"/>
    <w:rsid w:val="001639CE"/>
    <w:rsid w:val="001650B5"/>
    <w:rsid w:val="00170123"/>
    <w:rsid w:val="00171A43"/>
    <w:rsid w:val="00173843"/>
    <w:rsid w:val="00174BFC"/>
    <w:rsid w:val="001754BA"/>
    <w:rsid w:val="00176A16"/>
    <w:rsid w:val="00182AC3"/>
    <w:rsid w:val="0019261E"/>
    <w:rsid w:val="00194BC6"/>
    <w:rsid w:val="00195115"/>
    <w:rsid w:val="00195AED"/>
    <w:rsid w:val="001965A4"/>
    <w:rsid w:val="00196D4B"/>
    <w:rsid w:val="00196DFA"/>
    <w:rsid w:val="001A3134"/>
    <w:rsid w:val="001A33D0"/>
    <w:rsid w:val="001A53D8"/>
    <w:rsid w:val="001A581C"/>
    <w:rsid w:val="001A5A14"/>
    <w:rsid w:val="001A5A15"/>
    <w:rsid w:val="001B2302"/>
    <w:rsid w:val="001B4377"/>
    <w:rsid w:val="001B5345"/>
    <w:rsid w:val="001B5EF9"/>
    <w:rsid w:val="001C0BD2"/>
    <w:rsid w:val="001C376B"/>
    <w:rsid w:val="001C4B69"/>
    <w:rsid w:val="001C5A07"/>
    <w:rsid w:val="001C6430"/>
    <w:rsid w:val="001C7D82"/>
    <w:rsid w:val="001D1871"/>
    <w:rsid w:val="001D1F59"/>
    <w:rsid w:val="001D2F38"/>
    <w:rsid w:val="001D3C91"/>
    <w:rsid w:val="001D489C"/>
    <w:rsid w:val="001D6F7A"/>
    <w:rsid w:val="001E00AE"/>
    <w:rsid w:val="001E19D7"/>
    <w:rsid w:val="001E1F90"/>
    <w:rsid w:val="001E2F8C"/>
    <w:rsid w:val="001E38A3"/>
    <w:rsid w:val="001E3DE1"/>
    <w:rsid w:val="001E3EAB"/>
    <w:rsid w:val="001E4A8D"/>
    <w:rsid w:val="001E4DD3"/>
    <w:rsid w:val="001E5270"/>
    <w:rsid w:val="001E6555"/>
    <w:rsid w:val="001F1778"/>
    <w:rsid w:val="001F1E26"/>
    <w:rsid w:val="001F2755"/>
    <w:rsid w:val="001F3179"/>
    <w:rsid w:val="001F4568"/>
    <w:rsid w:val="001F699E"/>
    <w:rsid w:val="001F716E"/>
    <w:rsid w:val="00204212"/>
    <w:rsid w:val="00205D57"/>
    <w:rsid w:val="00205FE1"/>
    <w:rsid w:val="00210785"/>
    <w:rsid w:val="00212780"/>
    <w:rsid w:val="00212F9F"/>
    <w:rsid w:val="00214146"/>
    <w:rsid w:val="00215F19"/>
    <w:rsid w:val="00222A8D"/>
    <w:rsid w:val="00223B5C"/>
    <w:rsid w:val="002240B7"/>
    <w:rsid w:val="002242DC"/>
    <w:rsid w:val="002252D9"/>
    <w:rsid w:val="00225F5F"/>
    <w:rsid w:val="002322C2"/>
    <w:rsid w:val="00233231"/>
    <w:rsid w:val="0023328F"/>
    <w:rsid w:val="00235552"/>
    <w:rsid w:val="00235DB1"/>
    <w:rsid w:val="00236A6C"/>
    <w:rsid w:val="00237222"/>
    <w:rsid w:val="00237ADD"/>
    <w:rsid w:val="00237C47"/>
    <w:rsid w:val="00240BE1"/>
    <w:rsid w:val="00240C4D"/>
    <w:rsid w:val="002411E9"/>
    <w:rsid w:val="00244F83"/>
    <w:rsid w:val="0024527F"/>
    <w:rsid w:val="002460D6"/>
    <w:rsid w:val="00246624"/>
    <w:rsid w:val="00252C48"/>
    <w:rsid w:val="00253D87"/>
    <w:rsid w:val="002620A1"/>
    <w:rsid w:val="00263FC0"/>
    <w:rsid w:val="00266C88"/>
    <w:rsid w:val="00270927"/>
    <w:rsid w:val="00271B64"/>
    <w:rsid w:val="0027216E"/>
    <w:rsid w:val="002729FC"/>
    <w:rsid w:val="0027588E"/>
    <w:rsid w:val="00275E2D"/>
    <w:rsid w:val="00280A49"/>
    <w:rsid w:val="00281AF4"/>
    <w:rsid w:val="0029160D"/>
    <w:rsid w:val="002A0AB4"/>
    <w:rsid w:val="002A22E9"/>
    <w:rsid w:val="002A4AE9"/>
    <w:rsid w:val="002A5DCA"/>
    <w:rsid w:val="002B0AD7"/>
    <w:rsid w:val="002B0EA5"/>
    <w:rsid w:val="002B3514"/>
    <w:rsid w:val="002B6DAF"/>
    <w:rsid w:val="002C1326"/>
    <w:rsid w:val="002C3EB4"/>
    <w:rsid w:val="002D023A"/>
    <w:rsid w:val="002D070F"/>
    <w:rsid w:val="002D1A2B"/>
    <w:rsid w:val="002D1B76"/>
    <w:rsid w:val="002D3546"/>
    <w:rsid w:val="002D3C8B"/>
    <w:rsid w:val="002D53D2"/>
    <w:rsid w:val="002D6B80"/>
    <w:rsid w:val="002D75FB"/>
    <w:rsid w:val="002E19FE"/>
    <w:rsid w:val="002E27F7"/>
    <w:rsid w:val="002E3F31"/>
    <w:rsid w:val="002E427E"/>
    <w:rsid w:val="002E5A93"/>
    <w:rsid w:val="002F3E79"/>
    <w:rsid w:val="002F4358"/>
    <w:rsid w:val="002F4D25"/>
    <w:rsid w:val="002F5CAF"/>
    <w:rsid w:val="002F6FA0"/>
    <w:rsid w:val="00300479"/>
    <w:rsid w:val="003010AE"/>
    <w:rsid w:val="0031554B"/>
    <w:rsid w:val="00315755"/>
    <w:rsid w:val="00317AC9"/>
    <w:rsid w:val="0032109C"/>
    <w:rsid w:val="003218B8"/>
    <w:rsid w:val="003222D4"/>
    <w:rsid w:val="00322AE6"/>
    <w:rsid w:val="00324A59"/>
    <w:rsid w:val="003257E7"/>
    <w:rsid w:val="0032606D"/>
    <w:rsid w:val="00327A63"/>
    <w:rsid w:val="003314A0"/>
    <w:rsid w:val="003333BE"/>
    <w:rsid w:val="00333E13"/>
    <w:rsid w:val="00334D05"/>
    <w:rsid w:val="00341AC0"/>
    <w:rsid w:val="00342E8B"/>
    <w:rsid w:val="00344D28"/>
    <w:rsid w:val="003454EC"/>
    <w:rsid w:val="0034550F"/>
    <w:rsid w:val="00346332"/>
    <w:rsid w:val="00346640"/>
    <w:rsid w:val="003502DE"/>
    <w:rsid w:val="00350414"/>
    <w:rsid w:val="00352F3C"/>
    <w:rsid w:val="00357361"/>
    <w:rsid w:val="00361ABF"/>
    <w:rsid w:val="00361C6C"/>
    <w:rsid w:val="0036251F"/>
    <w:rsid w:val="00363D43"/>
    <w:rsid w:val="00365DAC"/>
    <w:rsid w:val="0037212E"/>
    <w:rsid w:val="003737FB"/>
    <w:rsid w:val="00373BFC"/>
    <w:rsid w:val="003775D6"/>
    <w:rsid w:val="003802F6"/>
    <w:rsid w:val="003832B0"/>
    <w:rsid w:val="00383C13"/>
    <w:rsid w:val="00384FC8"/>
    <w:rsid w:val="00390ED5"/>
    <w:rsid w:val="00392116"/>
    <w:rsid w:val="00394B99"/>
    <w:rsid w:val="00396658"/>
    <w:rsid w:val="0039684B"/>
    <w:rsid w:val="003A0757"/>
    <w:rsid w:val="003A094C"/>
    <w:rsid w:val="003A0C8B"/>
    <w:rsid w:val="003A48E1"/>
    <w:rsid w:val="003A4F3B"/>
    <w:rsid w:val="003A6B94"/>
    <w:rsid w:val="003B22D4"/>
    <w:rsid w:val="003B47F5"/>
    <w:rsid w:val="003B63CE"/>
    <w:rsid w:val="003C0371"/>
    <w:rsid w:val="003C1D77"/>
    <w:rsid w:val="003C32A9"/>
    <w:rsid w:val="003C4652"/>
    <w:rsid w:val="003C5097"/>
    <w:rsid w:val="003D1438"/>
    <w:rsid w:val="003D1B36"/>
    <w:rsid w:val="003D27D5"/>
    <w:rsid w:val="003D42D2"/>
    <w:rsid w:val="003D4DE7"/>
    <w:rsid w:val="003E0273"/>
    <w:rsid w:val="003E2548"/>
    <w:rsid w:val="003E75D7"/>
    <w:rsid w:val="003E7769"/>
    <w:rsid w:val="003E7ED1"/>
    <w:rsid w:val="003F2DF9"/>
    <w:rsid w:val="003F5639"/>
    <w:rsid w:val="003F7981"/>
    <w:rsid w:val="00403ABE"/>
    <w:rsid w:val="00406431"/>
    <w:rsid w:val="00406EBD"/>
    <w:rsid w:val="00407736"/>
    <w:rsid w:val="00410439"/>
    <w:rsid w:val="00412B92"/>
    <w:rsid w:val="0041385F"/>
    <w:rsid w:val="0041392F"/>
    <w:rsid w:val="00415141"/>
    <w:rsid w:val="004173A5"/>
    <w:rsid w:val="00420171"/>
    <w:rsid w:val="00421474"/>
    <w:rsid w:val="00422BFE"/>
    <w:rsid w:val="004308B6"/>
    <w:rsid w:val="00433508"/>
    <w:rsid w:val="00434D7A"/>
    <w:rsid w:val="00435F17"/>
    <w:rsid w:val="00440CD3"/>
    <w:rsid w:val="00442E38"/>
    <w:rsid w:val="00444836"/>
    <w:rsid w:val="00446259"/>
    <w:rsid w:val="00446B58"/>
    <w:rsid w:val="00446D1F"/>
    <w:rsid w:val="004500B1"/>
    <w:rsid w:val="00450B15"/>
    <w:rsid w:val="00452FCE"/>
    <w:rsid w:val="00453E88"/>
    <w:rsid w:val="004543D7"/>
    <w:rsid w:val="004558CA"/>
    <w:rsid w:val="00455C89"/>
    <w:rsid w:val="004561A3"/>
    <w:rsid w:val="00461195"/>
    <w:rsid w:val="00461F1D"/>
    <w:rsid w:val="004629DB"/>
    <w:rsid w:val="00463078"/>
    <w:rsid w:val="00466FEC"/>
    <w:rsid w:val="00470895"/>
    <w:rsid w:val="004715E6"/>
    <w:rsid w:val="00474246"/>
    <w:rsid w:val="0047491B"/>
    <w:rsid w:val="004750A7"/>
    <w:rsid w:val="00475B80"/>
    <w:rsid w:val="004769B1"/>
    <w:rsid w:val="00476D55"/>
    <w:rsid w:val="004851A7"/>
    <w:rsid w:val="00485208"/>
    <w:rsid w:val="00485654"/>
    <w:rsid w:val="0048595D"/>
    <w:rsid w:val="00486263"/>
    <w:rsid w:val="00486C04"/>
    <w:rsid w:val="004911D2"/>
    <w:rsid w:val="004922C9"/>
    <w:rsid w:val="004A1F38"/>
    <w:rsid w:val="004A4965"/>
    <w:rsid w:val="004B24B7"/>
    <w:rsid w:val="004B57C4"/>
    <w:rsid w:val="004B57E6"/>
    <w:rsid w:val="004C3311"/>
    <w:rsid w:val="004D43DC"/>
    <w:rsid w:val="004D5B1A"/>
    <w:rsid w:val="004D771B"/>
    <w:rsid w:val="004E1E41"/>
    <w:rsid w:val="004E1FD5"/>
    <w:rsid w:val="004E4762"/>
    <w:rsid w:val="004E6F01"/>
    <w:rsid w:val="004F2AEF"/>
    <w:rsid w:val="004F2B23"/>
    <w:rsid w:val="004F53BD"/>
    <w:rsid w:val="004F78D1"/>
    <w:rsid w:val="005002C2"/>
    <w:rsid w:val="00504696"/>
    <w:rsid w:val="00505867"/>
    <w:rsid w:val="00507A24"/>
    <w:rsid w:val="00510121"/>
    <w:rsid w:val="005112B9"/>
    <w:rsid w:val="00516DDE"/>
    <w:rsid w:val="005175EF"/>
    <w:rsid w:val="00523085"/>
    <w:rsid w:val="005237B4"/>
    <w:rsid w:val="0052530B"/>
    <w:rsid w:val="00525540"/>
    <w:rsid w:val="00525A56"/>
    <w:rsid w:val="00530A0F"/>
    <w:rsid w:val="00533412"/>
    <w:rsid w:val="00540F37"/>
    <w:rsid w:val="0054343E"/>
    <w:rsid w:val="00544EAB"/>
    <w:rsid w:val="00550588"/>
    <w:rsid w:val="00551C48"/>
    <w:rsid w:val="005529FC"/>
    <w:rsid w:val="00552ABD"/>
    <w:rsid w:val="00553202"/>
    <w:rsid w:val="00556621"/>
    <w:rsid w:val="00556640"/>
    <w:rsid w:val="00561F28"/>
    <w:rsid w:val="0056649F"/>
    <w:rsid w:val="00566829"/>
    <w:rsid w:val="0056691C"/>
    <w:rsid w:val="00567429"/>
    <w:rsid w:val="00572E78"/>
    <w:rsid w:val="00573025"/>
    <w:rsid w:val="00573096"/>
    <w:rsid w:val="00575B66"/>
    <w:rsid w:val="00576DC5"/>
    <w:rsid w:val="00584C5E"/>
    <w:rsid w:val="00585496"/>
    <w:rsid w:val="0058699D"/>
    <w:rsid w:val="00587EF8"/>
    <w:rsid w:val="0059037F"/>
    <w:rsid w:val="005944F5"/>
    <w:rsid w:val="00595BE5"/>
    <w:rsid w:val="00595F0D"/>
    <w:rsid w:val="00596A5B"/>
    <w:rsid w:val="005A0B9E"/>
    <w:rsid w:val="005A336E"/>
    <w:rsid w:val="005A51BB"/>
    <w:rsid w:val="005A5867"/>
    <w:rsid w:val="005B2921"/>
    <w:rsid w:val="005B633D"/>
    <w:rsid w:val="005B7780"/>
    <w:rsid w:val="005C0278"/>
    <w:rsid w:val="005C06FA"/>
    <w:rsid w:val="005C2567"/>
    <w:rsid w:val="005C264D"/>
    <w:rsid w:val="005C3128"/>
    <w:rsid w:val="005C6A80"/>
    <w:rsid w:val="005D03E9"/>
    <w:rsid w:val="005D3024"/>
    <w:rsid w:val="005D3B9C"/>
    <w:rsid w:val="005D4A74"/>
    <w:rsid w:val="005D7851"/>
    <w:rsid w:val="005E0728"/>
    <w:rsid w:val="005E0F31"/>
    <w:rsid w:val="005E7B1C"/>
    <w:rsid w:val="005F1037"/>
    <w:rsid w:val="005F4B84"/>
    <w:rsid w:val="005F6436"/>
    <w:rsid w:val="00600C9C"/>
    <w:rsid w:val="00606663"/>
    <w:rsid w:val="006144C4"/>
    <w:rsid w:val="006172C4"/>
    <w:rsid w:val="00620503"/>
    <w:rsid w:val="00621943"/>
    <w:rsid w:val="00622F48"/>
    <w:rsid w:val="006234E8"/>
    <w:rsid w:val="00624542"/>
    <w:rsid w:val="0062503F"/>
    <w:rsid w:val="0062686F"/>
    <w:rsid w:val="006313E3"/>
    <w:rsid w:val="006319BE"/>
    <w:rsid w:val="0063404D"/>
    <w:rsid w:val="00635840"/>
    <w:rsid w:val="00637BCB"/>
    <w:rsid w:val="0064004E"/>
    <w:rsid w:val="006408BC"/>
    <w:rsid w:val="00641B30"/>
    <w:rsid w:val="00642248"/>
    <w:rsid w:val="006435D4"/>
    <w:rsid w:val="00650A52"/>
    <w:rsid w:val="00650CF7"/>
    <w:rsid w:val="00652DF2"/>
    <w:rsid w:val="0066088F"/>
    <w:rsid w:val="00662B53"/>
    <w:rsid w:val="00663D10"/>
    <w:rsid w:val="00663FA3"/>
    <w:rsid w:val="00666145"/>
    <w:rsid w:val="0067208A"/>
    <w:rsid w:val="00673F0E"/>
    <w:rsid w:val="00676FCA"/>
    <w:rsid w:val="00680155"/>
    <w:rsid w:val="006840D9"/>
    <w:rsid w:val="00685629"/>
    <w:rsid w:val="0069387D"/>
    <w:rsid w:val="006A2E79"/>
    <w:rsid w:val="006A3ECA"/>
    <w:rsid w:val="006A4A7D"/>
    <w:rsid w:val="006A67E6"/>
    <w:rsid w:val="006A7389"/>
    <w:rsid w:val="006B2383"/>
    <w:rsid w:val="006B2940"/>
    <w:rsid w:val="006C2F28"/>
    <w:rsid w:val="006C4951"/>
    <w:rsid w:val="006C53BF"/>
    <w:rsid w:val="006C5F89"/>
    <w:rsid w:val="006C6A8F"/>
    <w:rsid w:val="006C7230"/>
    <w:rsid w:val="006D48B3"/>
    <w:rsid w:val="006D74DD"/>
    <w:rsid w:val="006E12B9"/>
    <w:rsid w:val="006E19D7"/>
    <w:rsid w:val="006E2560"/>
    <w:rsid w:val="006E4E5F"/>
    <w:rsid w:val="006F2CAB"/>
    <w:rsid w:val="00701DC1"/>
    <w:rsid w:val="00701F4C"/>
    <w:rsid w:val="00704443"/>
    <w:rsid w:val="007049AF"/>
    <w:rsid w:val="0070535B"/>
    <w:rsid w:val="0071039F"/>
    <w:rsid w:val="007111B2"/>
    <w:rsid w:val="00715131"/>
    <w:rsid w:val="007162B4"/>
    <w:rsid w:val="00716368"/>
    <w:rsid w:val="00722E58"/>
    <w:rsid w:val="00724B19"/>
    <w:rsid w:val="00724EBD"/>
    <w:rsid w:val="00726D08"/>
    <w:rsid w:val="00726F87"/>
    <w:rsid w:val="00726FED"/>
    <w:rsid w:val="00727353"/>
    <w:rsid w:val="0073345C"/>
    <w:rsid w:val="007334DB"/>
    <w:rsid w:val="00734F96"/>
    <w:rsid w:val="00737F57"/>
    <w:rsid w:val="00741381"/>
    <w:rsid w:val="007458FC"/>
    <w:rsid w:val="007615E6"/>
    <w:rsid w:val="00761842"/>
    <w:rsid w:val="00765479"/>
    <w:rsid w:val="00766A72"/>
    <w:rsid w:val="00775394"/>
    <w:rsid w:val="0077758F"/>
    <w:rsid w:val="00781598"/>
    <w:rsid w:val="00783913"/>
    <w:rsid w:val="00783CB4"/>
    <w:rsid w:val="00790233"/>
    <w:rsid w:val="00790FE0"/>
    <w:rsid w:val="007924BC"/>
    <w:rsid w:val="00794E62"/>
    <w:rsid w:val="00796768"/>
    <w:rsid w:val="007978D2"/>
    <w:rsid w:val="007B108A"/>
    <w:rsid w:val="007B204B"/>
    <w:rsid w:val="007B250D"/>
    <w:rsid w:val="007B6F9A"/>
    <w:rsid w:val="007B7175"/>
    <w:rsid w:val="007C06F7"/>
    <w:rsid w:val="007C251D"/>
    <w:rsid w:val="007C64D2"/>
    <w:rsid w:val="007C7F71"/>
    <w:rsid w:val="007D1921"/>
    <w:rsid w:val="007D1C64"/>
    <w:rsid w:val="007D4492"/>
    <w:rsid w:val="007D55CF"/>
    <w:rsid w:val="007D7FB2"/>
    <w:rsid w:val="007E0A84"/>
    <w:rsid w:val="007E1908"/>
    <w:rsid w:val="007E29BC"/>
    <w:rsid w:val="007E5AC7"/>
    <w:rsid w:val="007E6D42"/>
    <w:rsid w:val="007E7A75"/>
    <w:rsid w:val="007F2C23"/>
    <w:rsid w:val="007F495D"/>
    <w:rsid w:val="007F4ACB"/>
    <w:rsid w:val="007F52AF"/>
    <w:rsid w:val="007F6C39"/>
    <w:rsid w:val="0080205F"/>
    <w:rsid w:val="008026C2"/>
    <w:rsid w:val="00802CE3"/>
    <w:rsid w:val="00804C8E"/>
    <w:rsid w:val="00812476"/>
    <w:rsid w:val="00813407"/>
    <w:rsid w:val="00814E3B"/>
    <w:rsid w:val="008169EB"/>
    <w:rsid w:val="00820489"/>
    <w:rsid w:val="00821531"/>
    <w:rsid w:val="00823DF0"/>
    <w:rsid w:val="0082557B"/>
    <w:rsid w:val="00830E35"/>
    <w:rsid w:val="00835865"/>
    <w:rsid w:val="00837DBF"/>
    <w:rsid w:val="008406DA"/>
    <w:rsid w:val="00844A77"/>
    <w:rsid w:val="0084797D"/>
    <w:rsid w:val="00851EE2"/>
    <w:rsid w:val="008548D6"/>
    <w:rsid w:val="00854A62"/>
    <w:rsid w:val="00854E52"/>
    <w:rsid w:val="00854EDE"/>
    <w:rsid w:val="00857C76"/>
    <w:rsid w:val="00861BD3"/>
    <w:rsid w:val="008635A7"/>
    <w:rsid w:val="00867A02"/>
    <w:rsid w:val="008701C1"/>
    <w:rsid w:val="008711D4"/>
    <w:rsid w:val="00874DA4"/>
    <w:rsid w:val="00875D6A"/>
    <w:rsid w:val="008778E9"/>
    <w:rsid w:val="008840C6"/>
    <w:rsid w:val="00885D38"/>
    <w:rsid w:val="00890B2B"/>
    <w:rsid w:val="00890E17"/>
    <w:rsid w:val="0089145C"/>
    <w:rsid w:val="00891AD3"/>
    <w:rsid w:val="00892479"/>
    <w:rsid w:val="008A5EAC"/>
    <w:rsid w:val="008B250C"/>
    <w:rsid w:val="008B4BA6"/>
    <w:rsid w:val="008B5ECB"/>
    <w:rsid w:val="008B6DA5"/>
    <w:rsid w:val="008C0E0A"/>
    <w:rsid w:val="008C1665"/>
    <w:rsid w:val="008C1D5F"/>
    <w:rsid w:val="008C20C6"/>
    <w:rsid w:val="008C3B9A"/>
    <w:rsid w:val="008C4FA6"/>
    <w:rsid w:val="008D1416"/>
    <w:rsid w:val="008D4098"/>
    <w:rsid w:val="008D501A"/>
    <w:rsid w:val="008D5BB9"/>
    <w:rsid w:val="008E03F8"/>
    <w:rsid w:val="008E35CB"/>
    <w:rsid w:val="008E53B5"/>
    <w:rsid w:val="008E68A0"/>
    <w:rsid w:val="008F1534"/>
    <w:rsid w:val="008F311F"/>
    <w:rsid w:val="008F6302"/>
    <w:rsid w:val="0090030D"/>
    <w:rsid w:val="00900D95"/>
    <w:rsid w:val="009013A9"/>
    <w:rsid w:val="009034F4"/>
    <w:rsid w:val="0090553C"/>
    <w:rsid w:val="00907924"/>
    <w:rsid w:val="009110E0"/>
    <w:rsid w:val="009125B4"/>
    <w:rsid w:val="00912603"/>
    <w:rsid w:val="009138CE"/>
    <w:rsid w:val="00915C30"/>
    <w:rsid w:val="00915E93"/>
    <w:rsid w:val="009161F0"/>
    <w:rsid w:val="0092389B"/>
    <w:rsid w:val="00923B59"/>
    <w:rsid w:val="009243B8"/>
    <w:rsid w:val="0092720D"/>
    <w:rsid w:val="009301A3"/>
    <w:rsid w:val="00933065"/>
    <w:rsid w:val="00933ACF"/>
    <w:rsid w:val="00935ADC"/>
    <w:rsid w:val="009426AD"/>
    <w:rsid w:val="009434C2"/>
    <w:rsid w:val="009439DF"/>
    <w:rsid w:val="00945DAF"/>
    <w:rsid w:val="00945E4B"/>
    <w:rsid w:val="00945F13"/>
    <w:rsid w:val="00947F0D"/>
    <w:rsid w:val="00953E61"/>
    <w:rsid w:val="009544FB"/>
    <w:rsid w:val="00955DE9"/>
    <w:rsid w:val="00963CAB"/>
    <w:rsid w:val="00964CDC"/>
    <w:rsid w:val="00965956"/>
    <w:rsid w:val="00970EC8"/>
    <w:rsid w:val="00972603"/>
    <w:rsid w:val="00974139"/>
    <w:rsid w:val="00975FDF"/>
    <w:rsid w:val="00980490"/>
    <w:rsid w:val="00982C0D"/>
    <w:rsid w:val="00986FEF"/>
    <w:rsid w:val="0098751B"/>
    <w:rsid w:val="00987FF3"/>
    <w:rsid w:val="00990A07"/>
    <w:rsid w:val="00994D4C"/>
    <w:rsid w:val="00996FFA"/>
    <w:rsid w:val="009A311B"/>
    <w:rsid w:val="009A5489"/>
    <w:rsid w:val="009A566B"/>
    <w:rsid w:val="009B125B"/>
    <w:rsid w:val="009B357D"/>
    <w:rsid w:val="009B3B62"/>
    <w:rsid w:val="009B6AD9"/>
    <w:rsid w:val="009C0011"/>
    <w:rsid w:val="009C2EA9"/>
    <w:rsid w:val="009C36D6"/>
    <w:rsid w:val="009C4E80"/>
    <w:rsid w:val="009C5E65"/>
    <w:rsid w:val="009D0E17"/>
    <w:rsid w:val="009D58EA"/>
    <w:rsid w:val="009D71C1"/>
    <w:rsid w:val="009E3603"/>
    <w:rsid w:val="009E4FFB"/>
    <w:rsid w:val="009F24BA"/>
    <w:rsid w:val="009F2637"/>
    <w:rsid w:val="009F71B1"/>
    <w:rsid w:val="009F768E"/>
    <w:rsid w:val="00A01B70"/>
    <w:rsid w:val="00A01F90"/>
    <w:rsid w:val="00A02F66"/>
    <w:rsid w:val="00A04BB8"/>
    <w:rsid w:val="00A05A02"/>
    <w:rsid w:val="00A130BD"/>
    <w:rsid w:val="00A15004"/>
    <w:rsid w:val="00A15581"/>
    <w:rsid w:val="00A17B7E"/>
    <w:rsid w:val="00A17DB5"/>
    <w:rsid w:val="00A2440F"/>
    <w:rsid w:val="00A24503"/>
    <w:rsid w:val="00A27AEA"/>
    <w:rsid w:val="00A3159B"/>
    <w:rsid w:val="00A32197"/>
    <w:rsid w:val="00A343E5"/>
    <w:rsid w:val="00A36EF1"/>
    <w:rsid w:val="00A42A57"/>
    <w:rsid w:val="00A43D64"/>
    <w:rsid w:val="00A45FF1"/>
    <w:rsid w:val="00A479FA"/>
    <w:rsid w:val="00A47B7C"/>
    <w:rsid w:val="00A5034C"/>
    <w:rsid w:val="00A50801"/>
    <w:rsid w:val="00A62094"/>
    <w:rsid w:val="00A623F6"/>
    <w:rsid w:val="00A65D41"/>
    <w:rsid w:val="00A67847"/>
    <w:rsid w:val="00A716FF"/>
    <w:rsid w:val="00A7496D"/>
    <w:rsid w:val="00A817B6"/>
    <w:rsid w:val="00A8235F"/>
    <w:rsid w:val="00A83465"/>
    <w:rsid w:val="00A83733"/>
    <w:rsid w:val="00A84BCF"/>
    <w:rsid w:val="00A87B50"/>
    <w:rsid w:val="00A927E4"/>
    <w:rsid w:val="00A93D2B"/>
    <w:rsid w:val="00A94E2A"/>
    <w:rsid w:val="00A95686"/>
    <w:rsid w:val="00A960DF"/>
    <w:rsid w:val="00AA10E9"/>
    <w:rsid w:val="00AA237E"/>
    <w:rsid w:val="00AA4B2E"/>
    <w:rsid w:val="00AA6076"/>
    <w:rsid w:val="00AA6C14"/>
    <w:rsid w:val="00AA72F8"/>
    <w:rsid w:val="00AA73A2"/>
    <w:rsid w:val="00AB0A4A"/>
    <w:rsid w:val="00AB0C43"/>
    <w:rsid w:val="00AB17E1"/>
    <w:rsid w:val="00AB6A1B"/>
    <w:rsid w:val="00AB7037"/>
    <w:rsid w:val="00AC0A1C"/>
    <w:rsid w:val="00AC13F4"/>
    <w:rsid w:val="00AC3B8B"/>
    <w:rsid w:val="00AC4CB7"/>
    <w:rsid w:val="00AC6A80"/>
    <w:rsid w:val="00AD0A5C"/>
    <w:rsid w:val="00AD16F9"/>
    <w:rsid w:val="00AD35D1"/>
    <w:rsid w:val="00AE34B9"/>
    <w:rsid w:val="00AE48D2"/>
    <w:rsid w:val="00AE6681"/>
    <w:rsid w:val="00AF3C8C"/>
    <w:rsid w:val="00AF6EFC"/>
    <w:rsid w:val="00AF7B54"/>
    <w:rsid w:val="00B05E7A"/>
    <w:rsid w:val="00B20A5B"/>
    <w:rsid w:val="00B22278"/>
    <w:rsid w:val="00B25D48"/>
    <w:rsid w:val="00B26DBB"/>
    <w:rsid w:val="00B27C0B"/>
    <w:rsid w:val="00B3072D"/>
    <w:rsid w:val="00B36C7F"/>
    <w:rsid w:val="00B406EE"/>
    <w:rsid w:val="00B452ED"/>
    <w:rsid w:val="00B51D87"/>
    <w:rsid w:val="00B62713"/>
    <w:rsid w:val="00B62EED"/>
    <w:rsid w:val="00B6495B"/>
    <w:rsid w:val="00B66348"/>
    <w:rsid w:val="00B713C9"/>
    <w:rsid w:val="00B73EAD"/>
    <w:rsid w:val="00B75E0F"/>
    <w:rsid w:val="00B76C0B"/>
    <w:rsid w:val="00B77AC8"/>
    <w:rsid w:val="00B81566"/>
    <w:rsid w:val="00B8776B"/>
    <w:rsid w:val="00B94CDB"/>
    <w:rsid w:val="00B955AF"/>
    <w:rsid w:val="00B9592A"/>
    <w:rsid w:val="00B95C0C"/>
    <w:rsid w:val="00B97341"/>
    <w:rsid w:val="00BA0899"/>
    <w:rsid w:val="00BA21E6"/>
    <w:rsid w:val="00BA5FBE"/>
    <w:rsid w:val="00BA6144"/>
    <w:rsid w:val="00BA7A7D"/>
    <w:rsid w:val="00BB3C0A"/>
    <w:rsid w:val="00BB578A"/>
    <w:rsid w:val="00BB5D07"/>
    <w:rsid w:val="00BB64B1"/>
    <w:rsid w:val="00BC1EA8"/>
    <w:rsid w:val="00BC269C"/>
    <w:rsid w:val="00BC45C5"/>
    <w:rsid w:val="00BC467C"/>
    <w:rsid w:val="00BC503A"/>
    <w:rsid w:val="00BC5328"/>
    <w:rsid w:val="00BC539C"/>
    <w:rsid w:val="00BC6F13"/>
    <w:rsid w:val="00BD4CA5"/>
    <w:rsid w:val="00BD52BE"/>
    <w:rsid w:val="00BD5E2E"/>
    <w:rsid w:val="00BE30A1"/>
    <w:rsid w:val="00BE517D"/>
    <w:rsid w:val="00BE6029"/>
    <w:rsid w:val="00BE6412"/>
    <w:rsid w:val="00BF033F"/>
    <w:rsid w:val="00BF2F7B"/>
    <w:rsid w:val="00BF5D99"/>
    <w:rsid w:val="00BF614E"/>
    <w:rsid w:val="00BF64F8"/>
    <w:rsid w:val="00BF7192"/>
    <w:rsid w:val="00C0294A"/>
    <w:rsid w:val="00C041BA"/>
    <w:rsid w:val="00C04AD6"/>
    <w:rsid w:val="00C04FC0"/>
    <w:rsid w:val="00C05771"/>
    <w:rsid w:val="00C07685"/>
    <w:rsid w:val="00C12603"/>
    <w:rsid w:val="00C159D7"/>
    <w:rsid w:val="00C167EB"/>
    <w:rsid w:val="00C17299"/>
    <w:rsid w:val="00C20602"/>
    <w:rsid w:val="00C206B0"/>
    <w:rsid w:val="00C21C47"/>
    <w:rsid w:val="00C2381F"/>
    <w:rsid w:val="00C24111"/>
    <w:rsid w:val="00C33C38"/>
    <w:rsid w:val="00C37972"/>
    <w:rsid w:val="00C413D1"/>
    <w:rsid w:val="00C441CC"/>
    <w:rsid w:val="00C44A2B"/>
    <w:rsid w:val="00C47EB1"/>
    <w:rsid w:val="00C5042D"/>
    <w:rsid w:val="00C54F9E"/>
    <w:rsid w:val="00C5506B"/>
    <w:rsid w:val="00C55FDC"/>
    <w:rsid w:val="00C564F3"/>
    <w:rsid w:val="00C60CD7"/>
    <w:rsid w:val="00C67164"/>
    <w:rsid w:val="00C71521"/>
    <w:rsid w:val="00C72731"/>
    <w:rsid w:val="00C74234"/>
    <w:rsid w:val="00C75A08"/>
    <w:rsid w:val="00C76620"/>
    <w:rsid w:val="00C76FBC"/>
    <w:rsid w:val="00C7746F"/>
    <w:rsid w:val="00C776E9"/>
    <w:rsid w:val="00C8149F"/>
    <w:rsid w:val="00C87C90"/>
    <w:rsid w:val="00C939B1"/>
    <w:rsid w:val="00C93C5C"/>
    <w:rsid w:val="00C9499F"/>
    <w:rsid w:val="00C94BC0"/>
    <w:rsid w:val="00C95EE3"/>
    <w:rsid w:val="00C961E1"/>
    <w:rsid w:val="00C9799A"/>
    <w:rsid w:val="00CA20D3"/>
    <w:rsid w:val="00CA557E"/>
    <w:rsid w:val="00CA56BD"/>
    <w:rsid w:val="00CA5CEC"/>
    <w:rsid w:val="00CA7D5A"/>
    <w:rsid w:val="00CB6DFB"/>
    <w:rsid w:val="00CC09BC"/>
    <w:rsid w:val="00CC0CE9"/>
    <w:rsid w:val="00CC138D"/>
    <w:rsid w:val="00CC14D3"/>
    <w:rsid w:val="00CC1BB4"/>
    <w:rsid w:val="00CC21A4"/>
    <w:rsid w:val="00CD028A"/>
    <w:rsid w:val="00CD077B"/>
    <w:rsid w:val="00CD0945"/>
    <w:rsid w:val="00CD3F96"/>
    <w:rsid w:val="00CD66BB"/>
    <w:rsid w:val="00CD77F1"/>
    <w:rsid w:val="00CE06AA"/>
    <w:rsid w:val="00CE199E"/>
    <w:rsid w:val="00CE2BFC"/>
    <w:rsid w:val="00CE371B"/>
    <w:rsid w:val="00CE53BE"/>
    <w:rsid w:val="00CE57F5"/>
    <w:rsid w:val="00CE58EF"/>
    <w:rsid w:val="00CE5E9D"/>
    <w:rsid w:val="00CF1AF0"/>
    <w:rsid w:val="00CF1C31"/>
    <w:rsid w:val="00CF22B4"/>
    <w:rsid w:val="00CF23C8"/>
    <w:rsid w:val="00CF3422"/>
    <w:rsid w:val="00CF3B69"/>
    <w:rsid w:val="00CF4EEA"/>
    <w:rsid w:val="00D018BC"/>
    <w:rsid w:val="00D021D7"/>
    <w:rsid w:val="00D0242A"/>
    <w:rsid w:val="00D1047D"/>
    <w:rsid w:val="00D13F9A"/>
    <w:rsid w:val="00D1595A"/>
    <w:rsid w:val="00D21CA6"/>
    <w:rsid w:val="00D2266A"/>
    <w:rsid w:val="00D259A4"/>
    <w:rsid w:val="00D272AF"/>
    <w:rsid w:val="00D30161"/>
    <w:rsid w:val="00D345E0"/>
    <w:rsid w:val="00D35B2F"/>
    <w:rsid w:val="00D42F84"/>
    <w:rsid w:val="00D45AA1"/>
    <w:rsid w:val="00D4711E"/>
    <w:rsid w:val="00D478DE"/>
    <w:rsid w:val="00D504DD"/>
    <w:rsid w:val="00D53EF9"/>
    <w:rsid w:val="00D54BB5"/>
    <w:rsid w:val="00D56E1F"/>
    <w:rsid w:val="00D622F9"/>
    <w:rsid w:val="00D6431C"/>
    <w:rsid w:val="00D64661"/>
    <w:rsid w:val="00D66CE8"/>
    <w:rsid w:val="00D70E63"/>
    <w:rsid w:val="00D71681"/>
    <w:rsid w:val="00D72219"/>
    <w:rsid w:val="00D736CC"/>
    <w:rsid w:val="00D7387F"/>
    <w:rsid w:val="00D743A7"/>
    <w:rsid w:val="00D81991"/>
    <w:rsid w:val="00D83406"/>
    <w:rsid w:val="00D84CF7"/>
    <w:rsid w:val="00D85A65"/>
    <w:rsid w:val="00D87C12"/>
    <w:rsid w:val="00D90693"/>
    <w:rsid w:val="00DA3E03"/>
    <w:rsid w:val="00DA51E9"/>
    <w:rsid w:val="00DA6CCF"/>
    <w:rsid w:val="00DA6EE4"/>
    <w:rsid w:val="00DB4AC2"/>
    <w:rsid w:val="00DB4D61"/>
    <w:rsid w:val="00DB7B81"/>
    <w:rsid w:val="00DC162A"/>
    <w:rsid w:val="00DD00C0"/>
    <w:rsid w:val="00DD5D61"/>
    <w:rsid w:val="00DD7085"/>
    <w:rsid w:val="00DE0BDC"/>
    <w:rsid w:val="00DE0D74"/>
    <w:rsid w:val="00DE3C37"/>
    <w:rsid w:val="00DE75E1"/>
    <w:rsid w:val="00DE7F31"/>
    <w:rsid w:val="00DF0753"/>
    <w:rsid w:val="00DF0D6F"/>
    <w:rsid w:val="00DF2110"/>
    <w:rsid w:val="00E00A9B"/>
    <w:rsid w:val="00E0219A"/>
    <w:rsid w:val="00E071D5"/>
    <w:rsid w:val="00E102BE"/>
    <w:rsid w:val="00E127C2"/>
    <w:rsid w:val="00E13F5C"/>
    <w:rsid w:val="00E14B5E"/>
    <w:rsid w:val="00E21130"/>
    <w:rsid w:val="00E2168C"/>
    <w:rsid w:val="00E2168F"/>
    <w:rsid w:val="00E23ED6"/>
    <w:rsid w:val="00E353B9"/>
    <w:rsid w:val="00E37D9C"/>
    <w:rsid w:val="00E40210"/>
    <w:rsid w:val="00E413FA"/>
    <w:rsid w:val="00E429B4"/>
    <w:rsid w:val="00E45DDE"/>
    <w:rsid w:val="00E47794"/>
    <w:rsid w:val="00E50611"/>
    <w:rsid w:val="00E50CEF"/>
    <w:rsid w:val="00E52CB2"/>
    <w:rsid w:val="00E57D21"/>
    <w:rsid w:val="00E635C2"/>
    <w:rsid w:val="00E63645"/>
    <w:rsid w:val="00E660D9"/>
    <w:rsid w:val="00E671E3"/>
    <w:rsid w:val="00E67211"/>
    <w:rsid w:val="00E67459"/>
    <w:rsid w:val="00E70DEE"/>
    <w:rsid w:val="00E727AA"/>
    <w:rsid w:val="00E81C39"/>
    <w:rsid w:val="00E821CD"/>
    <w:rsid w:val="00E83DE2"/>
    <w:rsid w:val="00E842F7"/>
    <w:rsid w:val="00E87687"/>
    <w:rsid w:val="00E87B5E"/>
    <w:rsid w:val="00E945B7"/>
    <w:rsid w:val="00E960F6"/>
    <w:rsid w:val="00E96BC3"/>
    <w:rsid w:val="00E9727D"/>
    <w:rsid w:val="00E97AAD"/>
    <w:rsid w:val="00EA1761"/>
    <w:rsid w:val="00EA2051"/>
    <w:rsid w:val="00EA4B9B"/>
    <w:rsid w:val="00EA4ED5"/>
    <w:rsid w:val="00EA6DD5"/>
    <w:rsid w:val="00EA7D97"/>
    <w:rsid w:val="00EB0DC0"/>
    <w:rsid w:val="00EB156D"/>
    <w:rsid w:val="00EB2CF3"/>
    <w:rsid w:val="00EB2D4A"/>
    <w:rsid w:val="00EB3719"/>
    <w:rsid w:val="00EB78D2"/>
    <w:rsid w:val="00EC11C5"/>
    <w:rsid w:val="00EC1DF1"/>
    <w:rsid w:val="00EC6D92"/>
    <w:rsid w:val="00EC7DBB"/>
    <w:rsid w:val="00EC7F50"/>
    <w:rsid w:val="00ED21BB"/>
    <w:rsid w:val="00ED3AC2"/>
    <w:rsid w:val="00ED51C2"/>
    <w:rsid w:val="00ED71DD"/>
    <w:rsid w:val="00ED7A9C"/>
    <w:rsid w:val="00EE0CBB"/>
    <w:rsid w:val="00EE334F"/>
    <w:rsid w:val="00EF173D"/>
    <w:rsid w:val="00EF48CF"/>
    <w:rsid w:val="00EF7465"/>
    <w:rsid w:val="00F000F4"/>
    <w:rsid w:val="00F007FA"/>
    <w:rsid w:val="00F03A52"/>
    <w:rsid w:val="00F03AE9"/>
    <w:rsid w:val="00F03BB9"/>
    <w:rsid w:val="00F0437A"/>
    <w:rsid w:val="00F13F02"/>
    <w:rsid w:val="00F1576B"/>
    <w:rsid w:val="00F204A7"/>
    <w:rsid w:val="00F2087A"/>
    <w:rsid w:val="00F21750"/>
    <w:rsid w:val="00F233AD"/>
    <w:rsid w:val="00F233D8"/>
    <w:rsid w:val="00F25CB3"/>
    <w:rsid w:val="00F265A3"/>
    <w:rsid w:val="00F31940"/>
    <w:rsid w:val="00F370C4"/>
    <w:rsid w:val="00F4243E"/>
    <w:rsid w:val="00F45005"/>
    <w:rsid w:val="00F45D71"/>
    <w:rsid w:val="00F46425"/>
    <w:rsid w:val="00F468E8"/>
    <w:rsid w:val="00F46F0E"/>
    <w:rsid w:val="00F47375"/>
    <w:rsid w:val="00F4749C"/>
    <w:rsid w:val="00F513C9"/>
    <w:rsid w:val="00F52660"/>
    <w:rsid w:val="00F537AB"/>
    <w:rsid w:val="00F55985"/>
    <w:rsid w:val="00F56C88"/>
    <w:rsid w:val="00F57406"/>
    <w:rsid w:val="00F577AC"/>
    <w:rsid w:val="00F6219E"/>
    <w:rsid w:val="00F63183"/>
    <w:rsid w:val="00F63FD4"/>
    <w:rsid w:val="00F645CC"/>
    <w:rsid w:val="00F713F0"/>
    <w:rsid w:val="00F75A3E"/>
    <w:rsid w:val="00F829CD"/>
    <w:rsid w:val="00F83B47"/>
    <w:rsid w:val="00F8406F"/>
    <w:rsid w:val="00F87148"/>
    <w:rsid w:val="00F874C1"/>
    <w:rsid w:val="00F90CD3"/>
    <w:rsid w:val="00F934A7"/>
    <w:rsid w:val="00F93736"/>
    <w:rsid w:val="00F94BE6"/>
    <w:rsid w:val="00F9507D"/>
    <w:rsid w:val="00F95620"/>
    <w:rsid w:val="00F9594A"/>
    <w:rsid w:val="00FA2BA4"/>
    <w:rsid w:val="00FB3529"/>
    <w:rsid w:val="00FB3EBA"/>
    <w:rsid w:val="00FB6801"/>
    <w:rsid w:val="00FB7C2F"/>
    <w:rsid w:val="00FC2A1A"/>
    <w:rsid w:val="00FC3AC2"/>
    <w:rsid w:val="00FC4CBB"/>
    <w:rsid w:val="00FC4D0B"/>
    <w:rsid w:val="00FC55DF"/>
    <w:rsid w:val="00FC7168"/>
    <w:rsid w:val="00FD0A83"/>
    <w:rsid w:val="00FD1646"/>
    <w:rsid w:val="00FD16A3"/>
    <w:rsid w:val="00FD399E"/>
    <w:rsid w:val="00FD43AD"/>
    <w:rsid w:val="00FD7C86"/>
    <w:rsid w:val="00FE0109"/>
    <w:rsid w:val="00FE06FE"/>
    <w:rsid w:val="00FE1443"/>
    <w:rsid w:val="00FE17D5"/>
    <w:rsid w:val="00FE55AE"/>
    <w:rsid w:val="00FE586E"/>
    <w:rsid w:val="00FE5CA3"/>
    <w:rsid w:val="00FE7A04"/>
    <w:rsid w:val="00FF0C4F"/>
    <w:rsid w:val="00FF26BA"/>
    <w:rsid w:val="00FF3D38"/>
    <w:rsid w:val="00FF42CD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CB418"/>
  <w15:docId w15:val="{7790D841-E46A-46A6-A6BB-C8CEA90B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3179"/>
    <w:pPr>
      <w:spacing w:after="0" w:line="240" w:lineRule="auto"/>
    </w:pPr>
    <w:rPr>
      <w:rFonts w:ascii="Times New Roman" w:hAnsi="Times New Roman"/>
      <w:sz w:val="24"/>
      <w:szCs w:val="24"/>
      <w:lang w:bidi="ne-N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2D4A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3025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6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DBB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6D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DBB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72219"/>
  </w:style>
  <w:style w:type="paragraph" w:styleId="ListParagraph">
    <w:name w:val="List Paragraph"/>
    <w:basedOn w:val="Normal"/>
    <w:uiPriority w:val="34"/>
    <w:qFormat/>
    <w:rsid w:val="00455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D6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1639CE"/>
  </w:style>
  <w:style w:type="character" w:styleId="Emphasis">
    <w:name w:val="Emphasis"/>
    <w:basedOn w:val="DefaultParagraphFont"/>
    <w:uiPriority w:val="20"/>
    <w:qFormat/>
    <w:rsid w:val="001639CE"/>
    <w:rPr>
      <w:i/>
      <w:iCs/>
    </w:rPr>
  </w:style>
  <w:style w:type="character" w:styleId="Strong">
    <w:name w:val="Strong"/>
    <w:basedOn w:val="DefaultParagraphFont"/>
    <w:uiPriority w:val="22"/>
    <w:qFormat/>
    <w:rsid w:val="001639CE"/>
    <w:rPr>
      <w:b/>
      <w:bCs/>
    </w:rPr>
  </w:style>
  <w:style w:type="table" w:styleId="TableGrid">
    <w:name w:val="Table Grid"/>
    <w:basedOn w:val="TableNormal"/>
    <w:uiPriority w:val="59"/>
    <w:rsid w:val="00970EC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F3179"/>
  </w:style>
  <w:style w:type="character" w:styleId="FollowedHyperlink">
    <w:name w:val="FollowedHyperlink"/>
    <w:basedOn w:val="DefaultParagraphFont"/>
    <w:uiPriority w:val="99"/>
    <w:semiHidden/>
    <w:unhideWhenUsed/>
    <w:rsid w:val="009A56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anjaram@hot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E805F5-B379-BD4F-B9B0-1AF08ED2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892</Words>
  <Characters>5090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 Health Sciences Center</Company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Microsoft Office User</cp:lastModifiedBy>
  <cp:revision>19</cp:revision>
  <cp:lastPrinted>2017-11-12T21:32:00Z</cp:lastPrinted>
  <dcterms:created xsi:type="dcterms:W3CDTF">2019-05-13T21:23:00Z</dcterms:created>
  <dcterms:modified xsi:type="dcterms:W3CDTF">2019-06-07T00:26:00Z</dcterms:modified>
</cp:coreProperties>
</file>